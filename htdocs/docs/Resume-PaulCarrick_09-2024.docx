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422DC35" w14:textId="77777777" w:rsidR="00717342" w:rsidRDefault="00733AD2" w:rsidP="00E3192A">
      <w:pPr>
        <w:jc w:val="center"/>
        <w:rPr>
          <w:rFonts w:ascii="Cambria" w:hAnsi="Cambria" w:cs="Calibri"/>
          <w:b/>
          <w:sz w:val="16"/>
          <w:szCs w:val="16"/>
        </w:rPr>
      </w:pPr>
      <w:r w:rsidRPr="00BB5FC0">
        <w:rPr>
          <w:rFonts w:ascii="Cambria" w:hAnsi="Cambria" w:cs="Calibri"/>
          <w:b/>
          <w:bCs/>
          <w:sz w:val="28"/>
          <w:szCs w:val="28"/>
        </w:rPr>
        <w:t>Paul Carrick</w:t>
      </w:r>
    </w:p>
    <w:p w14:paraId="6866AB1A" w14:textId="77777777" w:rsidR="00813F8F" w:rsidRDefault="00813F8F" w:rsidP="00733AD2">
      <w:pPr>
        <w:jc w:val="center"/>
        <w:rPr>
          <w:rFonts w:ascii="Cambria" w:hAnsi="Cambria" w:cs="Calibri"/>
          <w:bCs/>
          <w:sz w:val="18"/>
          <w:szCs w:val="18"/>
        </w:rPr>
      </w:pPr>
    </w:p>
    <w:p w14:paraId="63DF35F0" w14:textId="77777777" w:rsidR="004946E2" w:rsidRDefault="00733AD2" w:rsidP="00733AD2">
      <w:pPr>
        <w:jc w:val="center"/>
        <w:rPr>
          <w:rFonts w:ascii="Cambria" w:hAnsi="Cambria" w:cs="Calibri"/>
          <w:bCs/>
          <w:sz w:val="18"/>
          <w:szCs w:val="18"/>
        </w:rPr>
      </w:pPr>
      <w:r w:rsidRPr="00733AD2">
        <w:rPr>
          <w:rFonts w:ascii="Cambria" w:hAnsi="Cambria" w:cs="Calibri"/>
          <w:bCs/>
          <w:sz w:val="18"/>
          <w:szCs w:val="18"/>
        </w:rPr>
        <w:t>93 Veneda TRL Eastsound, WA 98245 | (360) 622-8065</w:t>
      </w:r>
    </w:p>
    <w:p w14:paraId="45BEFA15" w14:textId="41BE70E3" w:rsidR="00733AD2" w:rsidRPr="00733AD2" w:rsidRDefault="00733AD2" w:rsidP="00733AD2">
      <w:pPr>
        <w:jc w:val="center"/>
        <w:rPr>
          <w:rFonts w:ascii="Cambria" w:hAnsi="Cambria" w:cs="Calibri"/>
          <w:bCs/>
          <w:sz w:val="18"/>
          <w:szCs w:val="18"/>
          <w:u w:val="single"/>
        </w:rPr>
      </w:pPr>
      <w:r w:rsidRPr="00733AD2">
        <w:rPr>
          <w:rFonts w:ascii="Cambria" w:hAnsi="Cambria" w:cs="Calibri"/>
          <w:bCs/>
          <w:sz w:val="18"/>
          <w:szCs w:val="18"/>
        </w:rPr>
        <w:t xml:space="preserve"> </w:t>
      </w:r>
      <w:hyperlink r:id="rId7" w:history="1">
        <w:r w:rsidR="00E266D7" w:rsidRPr="009E63B0">
          <w:rPr>
            <w:rStyle w:val="Hyperlink"/>
            <w:rFonts w:ascii="Cambria" w:hAnsi="Cambria" w:cs="Calibri"/>
            <w:bCs/>
            <w:sz w:val="18"/>
            <w:szCs w:val="18"/>
          </w:rPr>
          <w:t>carrick.paul.jeffrey@gmail.com</w:t>
        </w:r>
      </w:hyperlink>
      <w:r w:rsidRPr="00733AD2">
        <w:rPr>
          <w:rFonts w:ascii="Cambria" w:hAnsi="Cambria" w:cs="Calibri"/>
          <w:bCs/>
          <w:sz w:val="18"/>
          <w:szCs w:val="18"/>
          <w:u w:val="single"/>
        </w:rPr>
        <w:t xml:space="preserve"> | </w:t>
      </w:r>
      <w:hyperlink r:id="rId8" w:history="1">
        <w:r w:rsidR="00ED533C" w:rsidRPr="00825268">
          <w:rPr>
            <w:rStyle w:val="Hyperlink"/>
            <w:rFonts w:ascii="Cambria" w:hAnsi="Cambria" w:cs="Calibri"/>
            <w:bCs/>
            <w:sz w:val="18"/>
            <w:szCs w:val="18"/>
          </w:rPr>
          <w:t>https://paul-carrick.co</w:t>
        </w:r>
        <w:r w:rsidR="00ED533C" w:rsidRPr="00825268">
          <w:rPr>
            <w:rStyle w:val="Hyperlink"/>
            <w:rFonts w:ascii="Cambria" w:hAnsi="Cambria" w:cs="Calibri"/>
            <w:bCs/>
            <w:sz w:val="18"/>
            <w:szCs w:val="18"/>
          </w:rPr>
          <w:t>m</w:t>
        </w:r>
        <w:r w:rsidR="00ED533C" w:rsidRPr="00825268">
          <w:rPr>
            <w:rStyle w:val="Hyperlink"/>
            <w:rFonts w:ascii="Cambria" w:hAnsi="Cambria" w:cs="Calibri"/>
            <w:bCs/>
            <w:sz w:val="18"/>
            <w:szCs w:val="18"/>
          </w:rPr>
          <w:t>/professional</w:t>
        </w:r>
      </w:hyperlink>
      <w:r w:rsidR="004946E2">
        <w:rPr>
          <w:rFonts w:ascii="Cambria" w:hAnsi="Cambria" w:cs="Calibri"/>
          <w:bCs/>
          <w:sz w:val="18"/>
          <w:szCs w:val="18"/>
          <w:u w:val="single"/>
        </w:rPr>
        <w:t xml:space="preserve"> | </w:t>
      </w:r>
      <w:hyperlink r:id="rId9" w:history="1">
        <w:r w:rsidRPr="00733AD2">
          <w:rPr>
            <w:rStyle w:val="Hyperlink"/>
            <w:rFonts w:ascii="Cambria" w:hAnsi="Cambria" w:cs="Calibri"/>
            <w:bCs/>
            <w:sz w:val="18"/>
            <w:szCs w:val="18"/>
          </w:rPr>
          <w:t>https://www.linkedin.com/in/pauljcarrick</w:t>
        </w:r>
      </w:hyperlink>
    </w:p>
    <w:p w14:paraId="4A8CD836" w14:textId="77777777" w:rsidR="00733AD2" w:rsidRPr="00733AD2" w:rsidRDefault="00733AD2" w:rsidP="001C7E8B">
      <w:pPr>
        <w:tabs>
          <w:tab w:val="right" w:pos="10080"/>
        </w:tabs>
        <w:rPr>
          <w:rFonts w:ascii="Cambria" w:eastAsia="Cambria" w:hAnsi="Cambria" w:cs="Cambria"/>
          <w:sz w:val="10"/>
          <w:szCs w:val="10"/>
        </w:rPr>
      </w:pPr>
    </w:p>
    <w:p w14:paraId="184F6EA1" w14:textId="04C8AD12" w:rsidR="00733AD2" w:rsidRPr="001C7E8B" w:rsidRDefault="003D38D7" w:rsidP="00733AD2">
      <w:pPr>
        <w:tabs>
          <w:tab w:val="right" w:pos="10080"/>
        </w:tabs>
        <w:jc w:val="center"/>
        <w:rPr>
          <w:rFonts w:ascii="Cambria" w:eastAsia="Cambria" w:hAnsi="Cambria" w:cs="Cambria"/>
          <w:sz w:val="10"/>
          <w:szCs w:val="10"/>
        </w:rPr>
      </w:pPr>
      <w:r>
        <w:rPr>
          <w:noProof/>
        </w:rPr>
        <mc:AlternateContent>
          <mc:Choice Requires="wps">
            <w:drawing>
              <wp:inline distT="0" distB="0" distL="0" distR="0" wp14:anchorId="5C926EDF" wp14:editId="6607EA88">
                <wp:extent cx="6858000" cy="635"/>
                <wp:effectExtent l="0" t="0" r="0" b="12065"/>
                <wp:docPr id="3594543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63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138DC4" id="Rectangle 14" o:spid="_x0000_s1026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" filled="f">
                <v:path arrowok="t"/>
                <w10:anchorlock/>
              </v:rect>
            </w:pict>
          </mc:Fallback>
        </mc:AlternateContent>
      </w:r>
    </w:p>
    <w:p w14:paraId="3A53D641" w14:textId="77777777" w:rsidR="00B302DF" w:rsidRPr="001C7E8B" w:rsidRDefault="00B302DF" w:rsidP="00733AD2">
      <w:pPr>
        <w:rPr>
          <w:rFonts w:ascii="Cambria" w:hAnsi="Cambria" w:cs="Calibri"/>
          <w:b/>
          <w:sz w:val="10"/>
          <w:szCs w:val="10"/>
        </w:rPr>
      </w:pPr>
    </w:p>
    <w:p w14:paraId="3D4F4531" w14:textId="77777777" w:rsidR="00130A34" w:rsidRPr="00717342" w:rsidRDefault="001C7E8B" w:rsidP="00E3192A">
      <w:pPr>
        <w:jc w:val="center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>SUMMARY</w:t>
      </w:r>
    </w:p>
    <w:p w14:paraId="251E50E1" w14:textId="77777777" w:rsidR="008F10D4" w:rsidRPr="00733AD2" w:rsidRDefault="008F10D4" w:rsidP="008F10D4">
      <w:pPr>
        <w:rPr>
          <w:rFonts w:ascii="Cambria" w:hAnsi="Cambria" w:cs="Calibri"/>
          <w:b/>
          <w:sz w:val="10"/>
          <w:szCs w:val="10"/>
        </w:rPr>
      </w:pPr>
    </w:p>
    <w:p w14:paraId="171186AE" w14:textId="77777777" w:rsidR="000B3937" w:rsidRDefault="00EC2637" w:rsidP="00726792">
      <w:pPr>
        <w:rPr>
          <w:rFonts w:ascii="Cambria" w:hAnsi="Cambria" w:cs="Calibri"/>
        </w:rPr>
      </w:pPr>
      <w:r>
        <w:rPr>
          <w:rFonts w:ascii="Cambria" w:hAnsi="Cambria" w:cs="Calibri"/>
        </w:rPr>
        <w:t>S</w:t>
      </w:r>
      <w:r w:rsidR="001160E5" w:rsidRPr="00717342">
        <w:rPr>
          <w:rFonts w:ascii="Cambria" w:hAnsi="Cambria" w:cs="Calibri"/>
        </w:rPr>
        <w:t xml:space="preserve">trong </w:t>
      </w:r>
      <w:r w:rsidR="00796E75" w:rsidRPr="00717342">
        <w:rPr>
          <w:rFonts w:ascii="Cambria" w:hAnsi="Cambria" w:cs="Calibri"/>
        </w:rPr>
        <w:t>S</w:t>
      </w:r>
      <w:r w:rsidR="001160E5" w:rsidRPr="00717342">
        <w:rPr>
          <w:rFonts w:ascii="Cambria" w:hAnsi="Cambria" w:cs="Calibri"/>
        </w:rPr>
        <w:t xml:space="preserve">enior </w:t>
      </w:r>
      <w:r w:rsidR="00796E75" w:rsidRPr="00717342">
        <w:rPr>
          <w:rFonts w:ascii="Cambria" w:hAnsi="Cambria" w:cs="Calibri"/>
        </w:rPr>
        <w:t>S</w:t>
      </w:r>
      <w:r w:rsidR="001160E5" w:rsidRPr="00717342">
        <w:rPr>
          <w:rFonts w:ascii="Cambria" w:hAnsi="Cambria" w:cs="Calibri"/>
        </w:rPr>
        <w:t xml:space="preserve">oftware </w:t>
      </w:r>
      <w:r w:rsidR="00796E75" w:rsidRPr="00717342">
        <w:rPr>
          <w:rFonts w:ascii="Cambria" w:hAnsi="Cambria" w:cs="Calibri"/>
        </w:rPr>
        <w:t>E</w:t>
      </w:r>
      <w:r w:rsidR="001160E5" w:rsidRPr="00717342">
        <w:rPr>
          <w:rFonts w:ascii="Cambria" w:hAnsi="Cambria" w:cs="Calibri"/>
        </w:rPr>
        <w:t xml:space="preserve">ngineer with </w:t>
      </w:r>
      <w:r w:rsidR="000D4444">
        <w:rPr>
          <w:rFonts w:ascii="Cambria" w:hAnsi="Cambria" w:cs="Calibri"/>
        </w:rPr>
        <w:t>many</w:t>
      </w:r>
      <w:r w:rsidR="009C4AE4">
        <w:rPr>
          <w:rFonts w:ascii="Cambria" w:hAnsi="Cambria" w:cs="Calibri"/>
        </w:rPr>
        <w:t xml:space="preserve"> years of experience</w:t>
      </w:r>
      <w:r w:rsidR="00A17B65">
        <w:rPr>
          <w:rFonts w:ascii="Cambria" w:hAnsi="Cambria" w:cs="Calibri"/>
        </w:rPr>
        <w:t xml:space="preserve"> </w:t>
      </w:r>
      <w:r w:rsidR="00D51F07">
        <w:rPr>
          <w:rFonts w:ascii="Cambria" w:hAnsi="Cambria" w:cs="Calibri"/>
        </w:rPr>
        <w:t>with abilities</w:t>
      </w:r>
      <w:r w:rsidR="001160E5" w:rsidRPr="00717342">
        <w:rPr>
          <w:rFonts w:ascii="Cambria" w:hAnsi="Cambria" w:cs="Calibri"/>
        </w:rPr>
        <w:t xml:space="preserve"> and experience in full stack development of </w:t>
      </w:r>
      <w:r w:rsidR="005F2E7C">
        <w:rPr>
          <w:rFonts w:ascii="Cambria" w:hAnsi="Cambria" w:cs="Calibri"/>
        </w:rPr>
        <w:t>web application</w:t>
      </w:r>
      <w:r w:rsidR="001160E5" w:rsidRPr="00717342">
        <w:rPr>
          <w:rFonts w:ascii="Cambria" w:hAnsi="Cambria" w:cs="Calibri"/>
        </w:rPr>
        <w:t xml:space="preserve">s. </w:t>
      </w:r>
      <w:r w:rsidR="00A17B65">
        <w:rPr>
          <w:rFonts w:ascii="Cambria" w:hAnsi="Cambria" w:cs="Calibri"/>
        </w:rPr>
        <w:t>A</w:t>
      </w:r>
      <w:r w:rsidR="00796E75" w:rsidRPr="00717342">
        <w:rPr>
          <w:rFonts w:ascii="Cambria" w:hAnsi="Cambria" w:cs="Calibri"/>
        </w:rPr>
        <w:t>lso e</w:t>
      </w:r>
      <w:r w:rsidR="001160E5" w:rsidRPr="00717342">
        <w:rPr>
          <w:rFonts w:ascii="Cambria" w:hAnsi="Cambria" w:cs="Calibri"/>
        </w:rPr>
        <w:t xml:space="preserve">xperienced in </w:t>
      </w:r>
      <w:r w:rsidR="00362A2D" w:rsidRPr="00717342">
        <w:rPr>
          <w:rFonts w:ascii="Cambria" w:hAnsi="Cambria" w:cs="Calibri"/>
        </w:rPr>
        <w:t>developing backend</w:t>
      </w:r>
      <w:r w:rsidR="001160E5" w:rsidRPr="00717342">
        <w:rPr>
          <w:rFonts w:ascii="Cambria" w:hAnsi="Cambria" w:cs="Calibri"/>
        </w:rPr>
        <w:t xml:space="preserve"> tools</w:t>
      </w:r>
      <w:r w:rsidR="00D51F07">
        <w:rPr>
          <w:rFonts w:ascii="Cambria" w:hAnsi="Cambria" w:cs="Calibri"/>
        </w:rPr>
        <w:t xml:space="preserve">, </w:t>
      </w:r>
      <w:r w:rsidR="001160E5" w:rsidRPr="00717342">
        <w:rPr>
          <w:rFonts w:ascii="Cambria" w:hAnsi="Cambria" w:cs="Calibri"/>
        </w:rPr>
        <w:t>databases</w:t>
      </w:r>
      <w:r w:rsidR="00D51F07">
        <w:rPr>
          <w:rFonts w:ascii="Cambria" w:hAnsi="Cambria" w:cs="Calibri"/>
        </w:rPr>
        <w:t>,</w:t>
      </w:r>
      <w:r w:rsidR="001160E5" w:rsidRPr="00717342">
        <w:rPr>
          <w:rFonts w:ascii="Cambria" w:hAnsi="Cambria" w:cs="Calibri"/>
        </w:rPr>
        <w:t xml:space="preserve"> </w:t>
      </w:r>
      <w:r w:rsidR="00D51F07">
        <w:rPr>
          <w:rFonts w:ascii="Cambria" w:hAnsi="Cambria" w:cs="Calibri"/>
        </w:rPr>
        <w:t>and</w:t>
      </w:r>
      <w:r w:rsidR="001160E5" w:rsidRPr="00717342">
        <w:rPr>
          <w:rFonts w:ascii="Cambria" w:hAnsi="Cambria" w:cs="Calibri"/>
        </w:rPr>
        <w:t xml:space="preserve"> stand-alone applications for multiple </w:t>
      </w:r>
      <w:r w:rsidR="00C4374F" w:rsidRPr="00717342">
        <w:rPr>
          <w:rFonts w:ascii="Cambria" w:hAnsi="Cambria" w:cs="Calibri"/>
        </w:rPr>
        <w:t>operating systems</w:t>
      </w:r>
      <w:r w:rsidR="001160E5" w:rsidRPr="00717342">
        <w:rPr>
          <w:rFonts w:ascii="Cambria" w:hAnsi="Cambria" w:cs="Calibri"/>
        </w:rPr>
        <w:t>.</w:t>
      </w:r>
    </w:p>
    <w:p w14:paraId="16688ADE" w14:textId="77777777" w:rsidR="000B3937" w:rsidRPr="000B3937" w:rsidRDefault="000B3937" w:rsidP="00726792">
      <w:pPr>
        <w:rPr>
          <w:rFonts w:ascii="Cambria" w:hAnsi="Cambria" w:cs="Calibri"/>
          <w:sz w:val="10"/>
          <w:szCs w:val="10"/>
        </w:rPr>
      </w:pPr>
    </w:p>
    <w:p w14:paraId="43A42F54" w14:textId="77777777" w:rsidR="000B3937" w:rsidRDefault="006F2B26" w:rsidP="00726792">
      <w:pPr>
        <w:pStyle w:val="ListBullet"/>
        <w:numPr>
          <w:ilvl w:val="0"/>
          <w:numId w:val="5"/>
        </w:numPr>
        <w:ind w:left="446"/>
        <w:rPr>
          <w:rStyle w:val="lt-line-clampline"/>
          <w:rFonts w:ascii="Cambria" w:hAnsi="Cambria" w:cs="Calibri"/>
        </w:rPr>
      </w:pPr>
      <w:r>
        <w:rPr>
          <w:rStyle w:val="lt-line-clampline"/>
          <w:rFonts w:ascii="Cambria" w:hAnsi="Cambria" w:cs="Calibri"/>
        </w:rPr>
        <w:t>J</w:t>
      </w:r>
      <w:r w:rsidR="000B3937">
        <w:rPr>
          <w:rStyle w:val="lt-line-clampline"/>
          <w:rFonts w:ascii="Cambria" w:hAnsi="Cambria" w:cs="Calibri"/>
        </w:rPr>
        <w:t xml:space="preserve">oined Amazon.com when it was starting. </w:t>
      </w:r>
      <w:r>
        <w:rPr>
          <w:rStyle w:val="lt-line-clampline"/>
          <w:rFonts w:ascii="Cambria" w:hAnsi="Cambria" w:cs="Calibri"/>
        </w:rPr>
        <w:t>W</w:t>
      </w:r>
      <w:r w:rsidR="000B3937">
        <w:rPr>
          <w:rStyle w:val="lt-line-clampline"/>
          <w:rFonts w:ascii="Cambria" w:hAnsi="Cambria" w:cs="Calibri"/>
        </w:rPr>
        <w:t>rote all the shipping software that was used at the time,</w:t>
      </w:r>
      <w:r w:rsidR="000B3937" w:rsidRPr="00691B0B">
        <w:t xml:space="preserve"> </w:t>
      </w:r>
      <w:r w:rsidR="00F00682">
        <w:t xml:space="preserve">reduced shipping time from 30 seconds per package to </w:t>
      </w:r>
      <w:r w:rsidR="009157A5">
        <w:t>4 seconds (an 85</w:t>
      </w:r>
      <w:r w:rsidR="004C7DC6">
        <w:t>%</w:t>
      </w:r>
      <w:r w:rsidR="009157A5">
        <w:t xml:space="preserve"> reduction),</w:t>
      </w:r>
      <w:r w:rsidR="003F78F8">
        <w:t xml:space="preserve"> </w:t>
      </w:r>
      <w:r w:rsidR="000B3937">
        <w:rPr>
          <w:rStyle w:val="lt-line-clampline"/>
          <w:rFonts w:ascii="Cambria" w:hAnsi="Cambria" w:cs="Calibri"/>
        </w:rPr>
        <w:t>h</w:t>
      </w:r>
      <w:r w:rsidR="000B3937" w:rsidRPr="00691B0B">
        <w:rPr>
          <w:rStyle w:val="lt-line-clampline"/>
          <w:rFonts w:ascii="Cambria" w:hAnsi="Cambria" w:cs="Calibri"/>
        </w:rPr>
        <w:t xml:space="preserve">elped to open 11 different </w:t>
      </w:r>
      <w:r w:rsidR="000B3937">
        <w:rPr>
          <w:rStyle w:val="lt-line-clampline"/>
          <w:rFonts w:ascii="Cambria" w:hAnsi="Cambria" w:cs="Calibri"/>
        </w:rPr>
        <w:t>distribution</w:t>
      </w:r>
      <w:r w:rsidR="00F27955">
        <w:rPr>
          <w:rStyle w:val="lt-line-clampline"/>
          <w:rFonts w:ascii="Cambria" w:hAnsi="Cambria" w:cs="Calibri"/>
        </w:rPr>
        <w:t xml:space="preserve"> centers</w:t>
      </w:r>
      <w:r w:rsidR="000B3937">
        <w:rPr>
          <w:rStyle w:val="lt-line-clampline"/>
          <w:rFonts w:ascii="Cambria" w:hAnsi="Cambria" w:cs="Calibri"/>
        </w:rPr>
        <w:t xml:space="preserve">, </w:t>
      </w:r>
      <w:r w:rsidR="00840A40" w:rsidRPr="00840A40">
        <w:rPr>
          <w:rFonts w:ascii="Cambria" w:hAnsi="Cambria" w:cs="Calibri"/>
        </w:rPr>
        <w:t>and led</w:t>
      </w:r>
      <w:r w:rsidR="000B3937" w:rsidRPr="00691B0B">
        <w:rPr>
          <w:rStyle w:val="lt-line-clampline"/>
          <w:rFonts w:ascii="Cambria" w:hAnsi="Cambria" w:cs="Calibri"/>
        </w:rPr>
        <w:t xml:space="preserve"> a team of 3 other engineers</w:t>
      </w:r>
      <w:r w:rsidR="003F78F8">
        <w:rPr>
          <w:rStyle w:val="lt-line-clampline"/>
          <w:rFonts w:ascii="Cambria" w:hAnsi="Cambria" w:cs="Calibri"/>
        </w:rPr>
        <w:t>.</w:t>
      </w:r>
    </w:p>
    <w:p w14:paraId="3BBCBD6B" w14:textId="77777777" w:rsidR="00865FD9" w:rsidRDefault="00865FD9" w:rsidP="00865FD9">
      <w:pPr>
        <w:pStyle w:val="ListBullet"/>
        <w:numPr>
          <w:ilvl w:val="0"/>
          <w:numId w:val="5"/>
        </w:numPr>
        <w:ind w:left="446"/>
        <w:rPr>
          <w:rStyle w:val="lt-line-clampline"/>
          <w:rFonts w:ascii="Cambria" w:hAnsi="Cambria" w:cs="Calibri"/>
        </w:rPr>
      </w:pPr>
      <w:r>
        <w:rPr>
          <w:rStyle w:val="lt-line-clampline"/>
          <w:rFonts w:ascii="Cambria" w:hAnsi="Cambria" w:cs="Calibri"/>
        </w:rPr>
        <w:t xml:space="preserve">Wrote </w:t>
      </w:r>
      <w:r w:rsidRPr="00691B0B">
        <w:rPr>
          <w:rStyle w:val="lt-line-clampline"/>
          <w:rFonts w:ascii="Cambria" w:hAnsi="Cambria" w:cs="Calibri"/>
        </w:rPr>
        <w:t>Airworthiness Certification Services</w:t>
      </w:r>
      <w:r>
        <w:rPr>
          <w:rStyle w:val="lt-line-clampline"/>
          <w:rFonts w:ascii="Cambria" w:hAnsi="Cambria" w:cs="Calibri"/>
        </w:rPr>
        <w:t xml:space="preserve"> </w:t>
      </w:r>
      <w:r w:rsidRPr="00C43B8B">
        <w:rPr>
          <w:rStyle w:val="lt-line-clampline"/>
          <w:rFonts w:ascii="Cambria" w:hAnsi="Cambria" w:cs="Calibri"/>
        </w:rPr>
        <w:t>Process &amp; Artifact Compliance Tool (PACT)</w:t>
      </w:r>
      <w:r>
        <w:rPr>
          <w:rStyle w:val="lt-line-clampline"/>
          <w:rFonts w:ascii="Cambria" w:hAnsi="Cambria" w:cs="Calibri"/>
        </w:rPr>
        <w:t xml:space="preserve"> from the ground up in Ruby on Rails both front and back end including database design and implementation.</w:t>
      </w:r>
    </w:p>
    <w:p w14:paraId="0CB88AB3" w14:textId="77777777" w:rsidR="00CF6FA4" w:rsidRPr="00CF6FA4" w:rsidRDefault="004C71A8" w:rsidP="00726792">
      <w:pPr>
        <w:numPr>
          <w:ilvl w:val="0"/>
          <w:numId w:val="5"/>
        </w:numPr>
        <w:ind w:left="450"/>
        <w:rPr>
          <w:rStyle w:val="lt-line-clampline"/>
          <w:rFonts w:ascii="Cambria" w:hAnsi="Cambria" w:cs="Calibri"/>
        </w:rPr>
      </w:pPr>
      <w:r>
        <w:rPr>
          <w:rStyle w:val="lt-line-clampline"/>
          <w:rFonts w:ascii="Cambria" w:hAnsi="Cambria" w:cs="Calibri"/>
        </w:rPr>
        <w:t>Managed</w:t>
      </w:r>
      <w:r w:rsidR="00CF6FA4" w:rsidRPr="00CF6FA4">
        <w:rPr>
          <w:rStyle w:val="lt-line-clampline"/>
          <w:rFonts w:ascii="Cambria" w:hAnsi="Cambria" w:cs="Calibri"/>
        </w:rPr>
        <w:t xml:space="preserve"> all Electronic Data Interchange (EDI) at CUSO Financial Services at the time, reporting billions of dollars in client positions and broker commissions daily.</w:t>
      </w:r>
    </w:p>
    <w:p w14:paraId="0A87679D" w14:textId="77777777" w:rsidR="005F5F49" w:rsidRDefault="005F5F49" w:rsidP="00726792">
      <w:pPr>
        <w:pStyle w:val="ListBullet"/>
        <w:ind w:left="86"/>
        <w:rPr>
          <w:rFonts w:ascii="Cambria" w:hAnsi="Cambria" w:cs="Calibri"/>
          <w:sz w:val="10"/>
          <w:szCs w:val="10"/>
        </w:rPr>
      </w:pPr>
    </w:p>
    <w:p w14:paraId="079E9841" w14:textId="7FA4A539" w:rsidR="00692087" w:rsidRPr="00733AD2" w:rsidRDefault="003D38D7" w:rsidP="00692087">
      <w:pPr>
        <w:tabs>
          <w:tab w:val="right" w:pos="10080"/>
        </w:tabs>
        <w:jc w:val="center"/>
        <w:rPr>
          <w:rFonts w:ascii="Cambria" w:eastAsia="Cambria" w:hAnsi="Cambria" w:cs="Cambria"/>
          <w:sz w:val="10"/>
          <w:szCs w:val="10"/>
        </w:rPr>
      </w:pPr>
      <w:r>
        <w:rPr>
          <w:noProof/>
        </w:rPr>
        <mc:AlternateContent>
          <mc:Choice Requires="wps">
            <w:drawing>
              <wp:inline distT="0" distB="0" distL="0" distR="0" wp14:anchorId="4752BE87" wp14:editId="243DE7E1">
                <wp:extent cx="6858000" cy="635"/>
                <wp:effectExtent l="0" t="0" r="0" b="12065"/>
                <wp:docPr id="193563650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63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3340E" id="Rectangle 12" o:spid="_x0000_s1026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" filled="f">
                <v:path arrowok="t"/>
                <w10:anchorlock/>
              </v:rect>
            </w:pict>
          </mc:Fallback>
        </mc:AlternateContent>
      </w:r>
    </w:p>
    <w:p w14:paraId="6A439B26" w14:textId="77777777" w:rsidR="00692087" w:rsidRPr="00733AD2" w:rsidRDefault="00692087" w:rsidP="00692087">
      <w:pPr>
        <w:rPr>
          <w:rFonts w:ascii="Cambria" w:hAnsi="Cambria" w:cs="Calibri"/>
          <w:b/>
          <w:sz w:val="10"/>
          <w:szCs w:val="10"/>
        </w:rPr>
      </w:pPr>
    </w:p>
    <w:p w14:paraId="3EA40115" w14:textId="77777777" w:rsidR="00692087" w:rsidRDefault="00692087" w:rsidP="00692087">
      <w:pPr>
        <w:tabs>
          <w:tab w:val="left" w:pos="1530"/>
          <w:tab w:val="left" w:pos="2520"/>
          <w:tab w:val="left" w:pos="3870"/>
          <w:tab w:val="left" w:pos="6030"/>
          <w:tab w:val="left" w:pos="7470"/>
          <w:tab w:val="left" w:pos="8460"/>
          <w:tab w:val="left" w:pos="9900"/>
        </w:tabs>
        <w:ind w:left="90"/>
        <w:jc w:val="center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>SKILLS</w:t>
      </w:r>
    </w:p>
    <w:p w14:paraId="34CA5B45" w14:textId="77777777" w:rsidR="00692087" w:rsidRPr="00692087" w:rsidRDefault="00692087" w:rsidP="00692087">
      <w:pPr>
        <w:tabs>
          <w:tab w:val="left" w:pos="1530"/>
          <w:tab w:val="left" w:pos="2520"/>
          <w:tab w:val="left" w:pos="3870"/>
          <w:tab w:val="left" w:pos="6030"/>
          <w:tab w:val="left" w:pos="7470"/>
          <w:tab w:val="left" w:pos="8460"/>
          <w:tab w:val="left" w:pos="9900"/>
        </w:tabs>
        <w:ind w:left="90"/>
        <w:rPr>
          <w:rFonts w:ascii="Cambria" w:hAnsi="Cambria" w:cs="Calibri"/>
          <w:b/>
          <w:sz w:val="10"/>
          <w:szCs w:val="10"/>
        </w:rPr>
      </w:pPr>
    </w:p>
    <w:p w14:paraId="521C3B56" w14:textId="77777777" w:rsidR="00692087" w:rsidRPr="00692087" w:rsidRDefault="00692087" w:rsidP="00510B9B">
      <w:pPr>
        <w:tabs>
          <w:tab w:val="left" w:pos="1260"/>
          <w:tab w:val="left" w:pos="1800"/>
          <w:tab w:val="left" w:pos="2520"/>
          <w:tab w:val="left" w:pos="3600"/>
          <w:tab w:val="left" w:pos="4590"/>
          <w:tab w:val="left" w:pos="6120"/>
          <w:tab w:val="left" w:pos="6930"/>
          <w:tab w:val="left" w:pos="8370"/>
          <w:tab w:val="left" w:pos="8460"/>
          <w:tab w:val="left" w:pos="9900"/>
        </w:tabs>
        <w:ind w:left="90"/>
        <w:rPr>
          <w:rFonts w:ascii="Cambria" w:hAnsi="Cambria" w:cs="Calibri"/>
          <w:bCs/>
          <w:sz w:val="16"/>
          <w:szCs w:val="16"/>
        </w:rPr>
      </w:pPr>
      <w:r w:rsidRPr="00692087">
        <w:rPr>
          <w:rFonts w:ascii="Cambria" w:hAnsi="Cambria" w:cs="Calibri"/>
          <w:bCs/>
          <w:sz w:val="16"/>
          <w:szCs w:val="16"/>
        </w:rPr>
        <w:t xml:space="preserve">Ruby on Rails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PostgreSQL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ReactJS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OSX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Visual Studio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Apache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Agile Development </w:t>
      </w:r>
      <w:r w:rsidRPr="00692087">
        <w:rPr>
          <w:rFonts w:ascii="Cambria" w:hAnsi="Cambria" w:cs="Calibri"/>
          <w:bCs/>
          <w:sz w:val="16"/>
          <w:szCs w:val="16"/>
        </w:rPr>
        <w:tab/>
        <w:t>AJAX</w:t>
      </w:r>
    </w:p>
    <w:p w14:paraId="201D20D8" w14:textId="77777777" w:rsidR="00692087" w:rsidRPr="00692087" w:rsidRDefault="00692087" w:rsidP="00510B9B">
      <w:pPr>
        <w:tabs>
          <w:tab w:val="left" w:pos="1260"/>
          <w:tab w:val="left" w:pos="2520"/>
          <w:tab w:val="left" w:pos="3600"/>
          <w:tab w:val="left" w:pos="4590"/>
          <w:tab w:val="left" w:pos="6120"/>
          <w:tab w:val="left" w:pos="6930"/>
          <w:tab w:val="left" w:pos="8370"/>
          <w:tab w:val="left" w:pos="8460"/>
          <w:tab w:val="left" w:pos="9900"/>
        </w:tabs>
        <w:ind w:left="90"/>
        <w:rPr>
          <w:rFonts w:ascii="Cambria" w:hAnsi="Cambria" w:cs="Calibri"/>
          <w:bCs/>
          <w:sz w:val="16"/>
          <w:szCs w:val="16"/>
        </w:rPr>
      </w:pPr>
      <w:r w:rsidRPr="00692087">
        <w:rPr>
          <w:rFonts w:ascii="Cambria" w:hAnsi="Cambria" w:cs="Calibri"/>
          <w:bCs/>
          <w:sz w:val="16"/>
          <w:szCs w:val="16"/>
        </w:rPr>
        <w:t xml:space="preserve">Java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MySQL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Angular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Windows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Ruby Mine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Tomcat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MVC </w:t>
      </w:r>
      <w:r w:rsidRPr="00692087">
        <w:rPr>
          <w:rFonts w:ascii="Cambria" w:hAnsi="Cambria" w:cs="Calibri"/>
          <w:bCs/>
          <w:sz w:val="16"/>
          <w:szCs w:val="16"/>
        </w:rPr>
        <w:tab/>
        <w:t>JSON</w:t>
      </w:r>
    </w:p>
    <w:p w14:paraId="1881C6B4" w14:textId="77777777" w:rsidR="00692087" w:rsidRPr="00692087" w:rsidRDefault="00692087" w:rsidP="00510B9B">
      <w:pPr>
        <w:tabs>
          <w:tab w:val="left" w:pos="1260"/>
          <w:tab w:val="left" w:pos="1800"/>
          <w:tab w:val="left" w:pos="2520"/>
          <w:tab w:val="left" w:pos="3600"/>
          <w:tab w:val="left" w:pos="4590"/>
          <w:tab w:val="left" w:pos="6120"/>
          <w:tab w:val="left" w:pos="6930"/>
          <w:tab w:val="left" w:pos="8370"/>
          <w:tab w:val="left" w:pos="8460"/>
        </w:tabs>
        <w:ind w:left="90"/>
        <w:rPr>
          <w:rFonts w:ascii="Cambria" w:hAnsi="Cambria" w:cs="Calibri"/>
          <w:bCs/>
          <w:sz w:val="16"/>
          <w:szCs w:val="16"/>
        </w:rPr>
      </w:pPr>
      <w:r w:rsidRPr="00692087">
        <w:rPr>
          <w:rFonts w:ascii="Cambria" w:hAnsi="Cambria" w:cs="Calibri"/>
          <w:bCs/>
          <w:sz w:val="16"/>
          <w:szCs w:val="16"/>
        </w:rPr>
        <w:t xml:space="preserve">C++, C, C#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SQL Server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jQuery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Linux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Eclipse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Puma </w:t>
      </w:r>
      <w:r w:rsidRPr="00692087">
        <w:rPr>
          <w:rFonts w:ascii="Cambria" w:hAnsi="Cambria" w:cs="Calibri"/>
          <w:bCs/>
          <w:sz w:val="16"/>
          <w:szCs w:val="16"/>
        </w:rPr>
        <w:tab/>
        <w:t>CI</w:t>
      </w:r>
      <w:r w:rsidR="00C33DEC">
        <w:rPr>
          <w:rFonts w:ascii="Cambria" w:hAnsi="Cambria" w:cs="Calibri"/>
          <w:bCs/>
          <w:sz w:val="16"/>
          <w:szCs w:val="16"/>
        </w:rPr>
        <w:t xml:space="preserve"> </w:t>
      </w:r>
      <w:r w:rsidRPr="00692087">
        <w:rPr>
          <w:rFonts w:ascii="Cambria" w:hAnsi="Cambria" w:cs="Calibri"/>
          <w:bCs/>
          <w:sz w:val="16"/>
          <w:szCs w:val="16"/>
        </w:rPr>
        <w:t>/</w:t>
      </w:r>
      <w:r w:rsidR="00C33DEC">
        <w:rPr>
          <w:rFonts w:ascii="Cambria" w:hAnsi="Cambria" w:cs="Calibri"/>
          <w:bCs/>
          <w:sz w:val="16"/>
          <w:szCs w:val="16"/>
        </w:rPr>
        <w:t xml:space="preserve"> </w:t>
      </w:r>
      <w:r w:rsidRPr="00692087">
        <w:rPr>
          <w:rFonts w:ascii="Cambria" w:hAnsi="Cambria" w:cs="Calibri"/>
          <w:bCs/>
          <w:sz w:val="16"/>
          <w:szCs w:val="16"/>
        </w:rPr>
        <w:t xml:space="preserve">CD </w:t>
      </w:r>
      <w:r w:rsidRPr="00692087">
        <w:rPr>
          <w:rFonts w:ascii="Cambria" w:hAnsi="Cambria" w:cs="Calibri"/>
          <w:bCs/>
          <w:sz w:val="16"/>
          <w:szCs w:val="16"/>
        </w:rPr>
        <w:tab/>
        <w:t>XML</w:t>
      </w:r>
    </w:p>
    <w:p w14:paraId="45B09EC3" w14:textId="77777777" w:rsidR="00692087" w:rsidRPr="00692087" w:rsidRDefault="00692087" w:rsidP="00510B9B">
      <w:pPr>
        <w:tabs>
          <w:tab w:val="left" w:pos="1260"/>
          <w:tab w:val="left" w:pos="1800"/>
          <w:tab w:val="left" w:pos="2520"/>
          <w:tab w:val="left" w:pos="3600"/>
          <w:tab w:val="left" w:pos="4590"/>
          <w:tab w:val="left" w:pos="6120"/>
          <w:tab w:val="left" w:pos="6930"/>
          <w:tab w:val="left" w:pos="8370"/>
          <w:tab w:val="left" w:pos="8460"/>
          <w:tab w:val="left" w:pos="9900"/>
        </w:tabs>
        <w:ind w:left="90"/>
        <w:rPr>
          <w:rFonts w:ascii="Cambria" w:hAnsi="Cambria" w:cs="Calibri"/>
          <w:bCs/>
          <w:sz w:val="16"/>
          <w:szCs w:val="16"/>
        </w:rPr>
      </w:pPr>
      <w:r w:rsidRPr="00692087">
        <w:rPr>
          <w:rFonts w:ascii="Cambria" w:hAnsi="Cambria" w:cs="Calibri"/>
          <w:bCs/>
          <w:sz w:val="16"/>
          <w:szCs w:val="16"/>
        </w:rPr>
        <w:t xml:space="preserve">Python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MongoDB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.NET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Docker </w:t>
      </w:r>
      <w:r w:rsidRPr="00692087">
        <w:rPr>
          <w:rFonts w:ascii="Cambria" w:hAnsi="Cambria" w:cs="Calibri"/>
          <w:bCs/>
          <w:sz w:val="16"/>
          <w:szCs w:val="16"/>
        </w:rPr>
        <w:tab/>
        <w:t>Jira</w:t>
      </w:r>
      <w:r w:rsidR="00123512">
        <w:rPr>
          <w:rFonts w:ascii="Cambria" w:hAnsi="Cambria" w:cs="Calibri"/>
          <w:bCs/>
          <w:sz w:val="16"/>
          <w:szCs w:val="16"/>
        </w:rPr>
        <w:t xml:space="preserve"> </w:t>
      </w:r>
      <w:r w:rsidRPr="00692087">
        <w:rPr>
          <w:rFonts w:ascii="Cambria" w:hAnsi="Cambria" w:cs="Calibri"/>
          <w:bCs/>
          <w:sz w:val="16"/>
          <w:szCs w:val="16"/>
        </w:rPr>
        <w:t>/</w:t>
      </w:r>
      <w:r w:rsidR="00123512">
        <w:rPr>
          <w:rFonts w:ascii="Cambria" w:hAnsi="Cambria" w:cs="Calibri"/>
          <w:bCs/>
          <w:sz w:val="16"/>
          <w:szCs w:val="16"/>
        </w:rPr>
        <w:t xml:space="preserve"> </w:t>
      </w:r>
      <w:r w:rsidRPr="00692087">
        <w:rPr>
          <w:rFonts w:ascii="Cambria" w:hAnsi="Cambria" w:cs="Calibri"/>
          <w:bCs/>
          <w:sz w:val="16"/>
          <w:szCs w:val="16"/>
        </w:rPr>
        <w:t xml:space="preserve">Confluence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IIS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TDD </w:t>
      </w:r>
      <w:r w:rsidRPr="00692087">
        <w:rPr>
          <w:rFonts w:ascii="Cambria" w:hAnsi="Cambria" w:cs="Calibri"/>
          <w:bCs/>
          <w:sz w:val="16"/>
          <w:szCs w:val="16"/>
        </w:rPr>
        <w:tab/>
        <w:t>Redis</w:t>
      </w:r>
    </w:p>
    <w:p w14:paraId="23C78199" w14:textId="77777777" w:rsidR="00692087" w:rsidRPr="00692087" w:rsidRDefault="00692087" w:rsidP="00510B9B">
      <w:pPr>
        <w:tabs>
          <w:tab w:val="left" w:pos="1260"/>
          <w:tab w:val="left" w:pos="1800"/>
          <w:tab w:val="left" w:pos="2520"/>
          <w:tab w:val="left" w:pos="3600"/>
          <w:tab w:val="left" w:pos="4590"/>
          <w:tab w:val="left" w:pos="6120"/>
          <w:tab w:val="left" w:pos="6930"/>
          <w:tab w:val="left" w:pos="8370"/>
          <w:tab w:val="left" w:pos="8460"/>
          <w:tab w:val="left" w:pos="9900"/>
        </w:tabs>
        <w:ind w:left="90"/>
        <w:rPr>
          <w:rFonts w:ascii="Cambria" w:hAnsi="Cambria" w:cs="Calibri"/>
          <w:bCs/>
          <w:sz w:val="16"/>
          <w:szCs w:val="16"/>
        </w:rPr>
      </w:pPr>
      <w:r w:rsidRPr="00692087">
        <w:rPr>
          <w:rFonts w:ascii="Cambria" w:hAnsi="Cambria" w:cs="Calibri"/>
          <w:bCs/>
          <w:sz w:val="16"/>
          <w:szCs w:val="16"/>
        </w:rPr>
        <w:t xml:space="preserve">JavaScript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Oracle SQL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Turbo Frames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Kubernetes </w:t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Chat GPT </w:t>
      </w:r>
      <w:r w:rsidRPr="00692087">
        <w:rPr>
          <w:rFonts w:ascii="Cambria" w:hAnsi="Cambria" w:cs="Calibri"/>
          <w:bCs/>
          <w:sz w:val="16"/>
          <w:szCs w:val="16"/>
        </w:rPr>
        <w:tab/>
      </w:r>
      <w:r w:rsidRPr="00692087">
        <w:rPr>
          <w:rFonts w:ascii="Cambria" w:hAnsi="Cambria" w:cs="Calibri"/>
          <w:bCs/>
          <w:sz w:val="16"/>
          <w:szCs w:val="16"/>
        </w:rPr>
        <w:tab/>
        <w:t xml:space="preserve">SaaS </w:t>
      </w:r>
      <w:r w:rsidRPr="00692087">
        <w:rPr>
          <w:rFonts w:ascii="Cambria" w:hAnsi="Cambria" w:cs="Calibri"/>
          <w:bCs/>
          <w:sz w:val="16"/>
          <w:szCs w:val="16"/>
        </w:rPr>
        <w:tab/>
        <w:t>Sidekiq</w:t>
      </w:r>
    </w:p>
    <w:p w14:paraId="70160876" w14:textId="576EA4E4" w:rsidR="002D0F63" w:rsidRDefault="00466CC3" w:rsidP="00510B9B">
      <w:pPr>
        <w:tabs>
          <w:tab w:val="left" w:pos="1260"/>
          <w:tab w:val="left" w:pos="1800"/>
          <w:tab w:val="left" w:pos="2520"/>
          <w:tab w:val="left" w:pos="3600"/>
          <w:tab w:val="left" w:pos="4590"/>
          <w:tab w:val="left" w:pos="6120"/>
          <w:tab w:val="left" w:pos="6930"/>
          <w:tab w:val="left" w:pos="8370"/>
          <w:tab w:val="left" w:pos="8460"/>
          <w:tab w:val="left" w:pos="9900"/>
        </w:tabs>
        <w:ind w:left="90"/>
        <w:rPr>
          <w:rFonts w:ascii="Cambria" w:hAnsi="Cambria" w:cs="Calibri"/>
          <w:bCs/>
          <w:sz w:val="16"/>
          <w:szCs w:val="16"/>
        </w:rPr>
      </w:pPr>
      <w:r>
        <w:rPr>
          <w:rFonts w:ascii="Cambria" w:hAnsi="Cambria" w:cs="Calibri"/>
          <w:bCs/>
          <w:sz w:val="16"/>
          <w:szCs w:val="16"/>
        </w:rPr>
        <w:t>TypeScript</w:t>
      </w:r>
      <w:r w:rsidRPr="00692087">
        <w:rPr>
          <w:rFonts w:ascii="Cambria" w:hAnsi="Cambria" w:cs="Calibri"/>
          <w:bCs/>
          <w:sz w:val="16"/>
          <w:szCs w:val="16"/>
        </w:rPr>
        <w:t xml:space="preserve"> </w:t>
      </w:r>
      <w:r w:rsidR="002D0F63" w:rsidRPr="00692087">
        <w:rPr>
          <w:rFonts w:ascii="Cambria" w:hAnsi="Cambria" w:cs="Calibri"/>
          <w:bCs/>
          <w:sz w:val="16"/>
          <w:szCs w:val="16"/>
        </w:rPr>
        <w:tab/>
        <w:t xml:space="preserve">Redshift </w:t>
      </w:r>
      <w:r w:rsidR="002D0F63" w:rsidRPr="00692087">
        <w:rPr>
          <w:rFonts w:ascii="Cambria" w:hAnsi="Cambria" w:cs="Calibri"/>
          <w:bCs/>
          <w:sz w:val="16"/>
          <w:szCs w:val="16"/>
        </w:rPr>
        <w:tab/>
        <w:t xml:space="preserve">NodeJS </w:t>
      </w:r>
      <w:r w:rsidR="002D0F63" w:rsidRPr="00692087">
        <w:rPr>
          <w:rFonts w:ascii="Cambria" w:hAnsi="Cambria" w:cs="Calibri"/>
          <w:bCs/>
          <w:sz w:val="16"/>
          <w:szCs w:val="16"/>
        </w:rPr>
        <w:tab/>
        <w:t xml:space="preserve">Nginx </w:t>
      </w:r>
      <w:r w:rsidR="002D0F63" w:rsidRPr="00692087">
        <w:rPr>
          <w:rFonts w:ascii="Cambria" w:hAnsi="Cambria" w:cs="Calibri"/>
          <w:bCs/>
          <w:sz w:val="16"/>
          <w:szCs w:val="16"/>
        </w:rPr>
        <w:tab/>
        <w:t>Git</w:t>
      </w:r>
      <w:r w:rsidR="002D0F63">
        <w:rPr>
          <w:rFonts w:ascii="Cambria" w:hAnsi="Cambria" w:cs="Calibri"/>
          <w:bCs/>
          <w:sz w:val="16"/>
          <w:szCs w:val="16"/>
        </w:rPr>
        <w:t xml:space="preserve"> </w:t>
      </w:r>
      <w:r w:rsidR="002D0F63" w:rsidRPr="00692087">
        <w:rPr>
          <w:rFonts w:ascii="Cambria" w:hAnsi="Cambria" w:cs="Calibri"/>
          <w:bCs/>
          <w:sz w:val="16"/>
          <w:szCs w:val="16"/>
        </w:rPr>
        <w:t>/</w:t>
      </w:r>
      <w:r w:rsidR="002D0F63">
        <w:rPr>
          <w:rFonts w:ascii="Cambria" w:hAnsi="Cambria" w:cs="Calibri"/>
          <w:bCs/>
          <w:sz w:val="16"/>
          <w:szCs w:val="16"/>
        </w:rPr>
        <w:t xml:space="preserve"> </w:t>
      </w:r>
      <w:r w:rsidR="002D0F63" w:rsidRPr="00692087">
        <w:rPr>
          <w:rFonts w:ascii="Cambria" w:hAnsi="Cambria" w:cs="Calibri"/>
          <w:bCs/>
          <w:sz w:val="16"/>
          <w:szCs w:val="16"/>
        </w:rPr>
        <w:t>GitHub</w:t>
      </w:r>
      <w:r w:rsidR="002D0F63">
        <w:rPr>
          <w:rFonts w:ascii="Cambria" w:hAnsi="Cambria" w:cs="Calibri"/>
          <w:bCs/>
          <w:sz w:val="16"/>
          <w:szCs w:val="16"/>
        </w:rPr>
        <w:t xml:space="preserve"> </w:t>
      </w:r>
      <w:r w:rsidR="002D0F63" w:rsidRPr="00692087">
        <w:rPr>
          <w:rFonts w:ascii="Cambria" w:hAnsi="Cambria" w:cs="Calibri"/>
          <w:bCs/>
          <w:sz w:val="16"/>
          <w:szCs w:val="16"/>
        </w:rPr>
        <w:t>/</w:t>
      </w:r>
      <w:r w:rsidR="002D0F63">
        <w:rPr>
          <w:rFonts w:ascii="Cambria" w:hAnsi="Cambria" w:cs="Calibri"/>
          <w:bCs/>
          <w:sz w:val="16"/>
          <w:szCs w:val="16"/>
        </w:rPr>
        <w:t xml:space="preserve"> </w:t>
      </w:r>
      <w:r w:rsidR="002D0F63" w:rsidRPr="00692087">
        <w:rPr>
          <w:rFonts w:ascii="Cambria" w:hAnsi="Cambria" w:cs="Calibri"/>
          <w:bCs/>
          <w:sz w:val="16"/>
          <w:szCs w:val="16"/>
        </w:rPr>
        <w:t>GitLab</w:t>
      </w:r>
      <w:r w:rsidR="002D0F63" w:rsidRPr="00692087">
        <w:rPr>
          <w:rFonts w:ascii="Cambria" w:hAnsi="Cambria" w:cs="Calibri"/>
          <w:bCs/>
          <w:sz w:val="16"/>
          <w:szCs w:val="16"/>
        </w:rPr>
        <w:tab/>
      </w:r>
      <w:r w:rsidR="002D0F63" w:rsidRPr="00692087">
        <w:rPr>
          <w:rFonts w:ascii="Cambria" w:hAnsi="Cambria" w:cs="Calibri"/>
          <w:bCs/>
          <w:sz w:val="16"/>
          <w:szCs w:val="16"/>
        </w:rPr>
        <w:tab/>
        <w:t xml:space="preserve">RESTful Services </w:t>
      </w:r>
      <w:r w:rsidR="002D0F63" w:rsidRPr="00692087">
        <w:rPr>
          <w:rFonts w:ascii="Cambria" w:hAnsi="Cambria" w:cs="Calibri"/>
          <w:bCs/>
          <w:sz w:val="16"/>
          <w:szCs w:val="16"/>
        </w:rPr>
        <w:tab/>
        <w:t>Front-end</w:t>
      </w:r>
    </w:p>
    <w:p w14:paraId="37C38D7E" w14:textId="16AAEFFA" w:rsidR="00692087" w:rsidRPr="00692087" w:rsidRDefault="00692087" w:rsidP="00510B9B">
      <w:pPr>
        <w:tabs>
          <w:tab w:val="left" w:pos="1260"/>
          <w:tab w:val="left" w:pos="1800"/>
          <w:tab w:val="left" w:pos="2520"/>
          <w:tab w:val="left" w:pos="3600"/>
          <w:tab w:val="left" w:pos="4590"/>
          <w:tab w:val="left" w:pos="6120"/>
          <w:tab w:val="left" w:pos="6930"/>
          <w:tab w:val="left" w:pos="8370"/>
          <w:tab w:val="left" w:pos="8460"/>
          <w:tab w:val="left" w:pos="9900"/>
        </w:tabs>
        <w:ind w:left="90"/>
        <w:rPr>
          <w:rFonts w:ascii="Cambria" w:hAnsi="Cambria" w:cs="Calibri"/>
          <w:bCs/>
          <w:sz w:val="16"/>
          <w:szCs w:val="16"/>
        </w:rPr>
      </w:pPr>
      <w:r w:rsidRPr="00692087">
        <w:rPr>
          <w:rFonts w:ascii="Cambria" w:hAnsi="Cambria" w:cs="Calibri"/>
          <w:bCs/>
          <w:sz w:val="16"/>
          <w:szCs w:val="16"/>
        </w:rPr>
        <w:t xml:space="preserve">HTML </w:t>
      </w:r>
      <w:r w:rsidR="00F521F5" w:rsidRPr="00692087">
        <w:rPr>
          <w:rFonts w:ascii="Cambria" w:hAnsi="Cambria" w:cs="Calibri"/>
          <w:bCs/>
          <w:sz w:val="16"/>
          <w:szCs w:val="16"/>
        </w:rPr>
        <w:tab/>
      </w:r>
      <w:r w:rsidR="00F521F5" w:rsidRPr="00692087">
        <w:rPr>
          <w:rFonts w:ascii="Cambria" w:hAnsi="Cambria" w:cs="Calibri"/>
          <w:bCs/>
          <w:sz w:val="16"/>
          <w:szCs w:val="16"/>
        </w:rPr>
        <w:tab/>
      </w:r>
      <w:r w:rsidR="00F521F5" w:rsidRPr="00692087">
        <w:rPr>
          <w:rFonts w:ascii="Cambria" w:hAnsi="Cambria" w:cs="Calibri"/>
          <w:bCs/>
          <w:sz w:val="16"/>
          <w:szCs w:val="16"/>
        </w:rPr>
        <w:tab/>
        <w:t xml:space="preserve">AWS </w:t>
      </w:r>
      <w:r w:rsidR="00F521F5" w:rsidRPr="00692087">
        <w:rPr>
          <w:rFonts w:ascii="Cambria" w:hAnsi="Cambria" w:cs="Calibri"/>
          <w:bCs/>
          <w:sz w:val="16"/>
          <w:szCs w:val="16"/>
        </w:rPr>
        <w:tab/>
      </w:r>
      <w:r w:rsidR="00F521F5" w:rsidRPr="00692087">
        <w:rPr>
          <w:rFonts w:ascii="Cambria" w:hAnsi="Cambria" w:cs="Calibri"/>
          <w:bCs/>
          <w:sz w:val="16"/>
          <w:szCs w:val="16"/>
        </w:rPr>
        <w:tab/>
      </w:r>
      <w:r w:rsidR="00F521F5" w:rsidRPr="00692087">
        <w:rPr>
          <w:rFonts w:ascii="Cambria" w:hAnsi="Cambria" w:cs="Calibri"/>
          <w:bCs/>
          <w:sz w:val="16"/>
          <w:szCs w:val="16"/>
        </w:rPr>
        <w:tab/>
      </w:r>
      <w:r w:rsidR="00F521F5" w:rsidRPr="00692087">
        <w:rPr>
          <w:rFonts w:ascii="Cambria" w:hAnsi="Cambria" w:cs="Calibri"/>
          <w:bCs/>
          <w:sz w:val="16"/>
          <w:szCs w:val="16"/>
        </w:rPr>
        <w:tab/>
      </w:r>
      <w:r w:rsidR="00F521F5">
        <w:rPr>
          <w:rFonts w:ascii="Cambria" w:hAnsi="Cambria" w:cs="Calibri"/>
          <w:bCs/>
          <w:sz w:val="16"/>
          <w:szCs w:val="16"/>
        </w:rPr>
        <w:tab/>
      </w:r>
      <w:r w:rsidR="00F521F5" w:rsidRPr="00692087">
        <w:rPr>
          <w:rFonts w:ascii="Cambria" w:hAnsi="Cambria" w:cs="Calibri"/>
          <w:bCs/>
          <w:sz w:val="16"/>
          <w:szCs w:val="16"/>
        </w:rPr>
        <w:t>Back-end</w:t>
      </w:r>
    </w:p>
    <w:p w14:paraId="6417FC7A" w14:textId="5471B14F" w:rsidR="00692087" w:rsidRPr="00692087" w:rsidRDefault="00692087" w:rsidP="00AD36C8">
      <w:pPr>
        <w:tabs>
          <w:tab w:val="left" w:pos="1260"/>
          <w:tab w:val="left" w:pos="1800"/>
          <w:tab w:val="left" w:pos="1931"/>
          <w:tab w:val="left" w:pos="2520"/>
          <w:tab w:val="left" w:pos="3600"/>
          <w:tab w:val="left" w:pos="4590"/>
          <w:tab w:val="left" w:pos="6120"/>
          <w:tab w:val="left" w:pos="6930"/>
          <w:tab w:val="left" w:pos="8370"/>
          <w:tab w:val="left" w:pos="8460"/>
        </w:tabs>
        <w:ind w:left="90"/>
        <w:rPr>
          <w:rFonts w:ascii="Cambria" w:hAnsi="Cambria" w:cs="Calibri"/>
          <w:bCs/>
          <w:sz w:val="16"/>
          <w:szCs w:val="16"/>
        </w:rPr>
      </w:pPr>
      <w:r w:rsidRPr="00692087">
        <w:rPr>
          <w:rFonts w:ascii="Cambria" w:hAnsi="Cambria" w:cs="Calibri"/>
          <w:bCs/>
          <w:sz w:val="16"/>
          <w:szCs w:val="16"/>
        </w:rPr>
        <w:t>CSS</w:t>
      </w:r>
      <w:r w:rsidR="00123512">
        <w:rPr>
          <w:rFonts w:ascii="Cambria" w:hAnsi="Cambria" w:cs="Calibri"/>
          <w:bCs/>
          <w:sz w:val="16"/>
          <w:szCs w:val="16"/>
        </w:rPr>
        <w:t xml:space="preserve"> </w:t>
      </w:r>
      <w:r w:rsidR="009157A5">
        <w:rPr>
          <w:rFonts w:ascii="Cambria" w:hAnsi="Cambria" w:cs="Calibri"/>
          <w:bCs/>
          <w:sz w:val="16"/>
          <w:szCs w:val="16"/>
        </w:rPr>
        <w:t>/</w:t>
      </w:r>
      <w:r w:rsidR="00123512">
        <w:rPr>
          <w:rFonts w:ascii="Cambria" w:hAnsi="Cambria" w:cs="Calibri"/>
          <w:bCs/>
          <w:sz w:val="16"/>
          <w:szCs w:val="16"/>
        </w:rPr>
        <w:t xml:space="preserve"> </w:t>
      </w:r>
      <w:r w:rsidR="009157A5">
        <w:rPr>
          <w:rFonts w:ascii="Cambria" w:hAnsi="Cambria" w:cs="Calibri"/>
          <w:bCs/>
          <w:sz w:val="16"/>
          <w:szCs w:val="16"/>
        </w:rPr>
        <w:t>SCSS</w:t>
      </w:r>
      <w:r w:rsidRPr="00692087">
        <w:rPr>
          <w:rFonts w:ascii="Cambria" w:hAnsi="Cambria" w:cs="Calibri"/>
          <w:bCs/>
          <w:sz w:val="16"/>
          <w:szCs w:val="16"/>
        </w:rPr>
        <w:t xml:space="preserve"> </w:t>
      </w:r>
      <w:r w:rsidR="00F521F5">
        <w:rPr>
          <w:rFonts w:ascii="Cambria" w:hAnsi="Cambria" w:cs="Calibri"/>
          <w:bCs/>
          <w:sz w:val="16"/>
          <w:szCs w:val="16"/>
        </w:rPr>
        <w:tab/>
      </w:r>
      <w:r w:rsidR="00F521F5">
        <w:rPr>
          <w:rFonts w:ascii="Cambria" w:hAnsi="Cambria" w:cs="Calibri"/>
          <w:bCs/>
          <w:sz w:val="16"/>
          <w:szCs w:val="16"/>
        </w:rPr>
        <w:tab/>
      </w:r>
      <w:r w:rsidR="00F521F5">
        <w:rPr>
          <w:rFonts w:ascii="Cambria" w:hAnsi="Cambria" w:cs="Calibri"/>
          <w:bCs/>
          <w:sz w:val="16"/>
          <w:szCs w:val="16"/>
        </w:rPr>
        <w:tab/>
      </w:r>
      <w:r w:rsidR="00F521F5">
        <w:rPr>
          <w:rFonts w:ascii="Cambria" w:hAnsi="Cambria" w:cs="Calibri"/>
          <w:bCs/>
          <w:sz w:val="16"/>
          <w:szCs w:val="16"/>
        </w:rPr>
        <w:tab/>
      </w:r>
      <w:r w:rsidR="00AD36C8">
        <w:rPr>
          <w:rFonts w:ascii="Cambria" w:hAnsi="Cambria" w:cs="Calibri"/>
          <w:bCs/>
          <w:sz w:val="16"/>
          <w:szCs w:val="16"/>
        </w:rPr>
        <w:t>Bootstrap</w:t>
      </w:r>
      <w:r w:rsidR="00F521F5">
        <w:rPr>
          <w:rFonts w:ascii="Cambria" w:hAnsi="Cambria" w:cs="Calibri"/>
          <w:bCs/>
          <w:sz w:val="16"/>
          <w:szCs w:val="16"/>
        </w:rPr>
        <w:tab/>
      </w:r>
      <w:r w:rsidR="00F521F5">
        <w:rPr>
          <w:rFonts w:ascii="Cambria" w:hAnsi="Cambria" w:cs="Calibri"/>
          <w:bCs/>
          <w:sz w:val="16"/>
          <w:szCs w:val="16"/>
        </w:rPr>
        <w:tab/>
      </w:r>
      <w:r w:rsidR="00F521F5">
        <w:rPr>
          <w:rFonts w:ascii="Cambria" w:hAnsi="Cambria" w:cs="Calibri"/>
          <w:bCs/>
          <w:sz w:val="16"/>
          <w:szCs w:val="16"/>
        </w:rPr>
        <w:tab/>
      </w:r>
      <w:r w:rsidR="00F521F5">
        <w:rPr>
          <w:rFonts w:ascii="Cambria" w:hAnsi="Cambria" w:cs="Calibri"/>
          <w:bCs/>
          <w:sz w:val="16"/>
          <w:szCs w:val="16"/>
        </w:rPr>
        <w:tab/>
      </w:r>
      <w:r w:rsidR="00F521F5">
        <w:rPr>
          <w:rFonts w:ascii="Cambria" w:hAnsi="Cambria" w:cs="Calibri"/>
          <w:bCs/>
          <w:sz w:val="16"/>
          <w:szCs w:val="16"/>
        </w:rPr>
        <w:tab/>
        <w:t>Web Design</w:t>
      </w:r>
    </w:p>
    <w:p w14:paraId="693FF3A9" w14:textId="77777777" w:rsidR="00692087" w:rsidRPr="005F5F49" w:rsidRDefault="00692087" w:rsidP="005F5F49">
      <w:pPr>
        <w:pStyle w:val="ListBullet"/>
        <w:ind w:left="86"/>
        <w:jc w:val="both"/>
        <w:rPr>
          <w:rFonts w:ascii="Cambria" w:hAnsi="Cambria" w:cs="Calibri"/>
          <w:sz w:val="10"/>
          <w:szCs w:val="10"/>
        </w:rPr>
      </w:pPr>
    </w:p>
    <w:p w14:paraId="55738FF5" w14:textId="2646FEAE" w:rsidR="008F10D4" w:rsidRPr="005F5F49" w:rsidRDefault="003D38D7" w:rsidP="008F10D4">
      <w:pPr>
        <w:tabs>
          <w:tab w:val="right" w:pos="10080"/>
        </w:tabs>
        <w:jc w:val="center"/>
        <w:rPr>
          <w:rFonts w:ascii="Cambria" w:eastAsia="Cambria" w:hAnsi="Cambria" w:cs="Cambria"/>
          <w:sz w:val="6"/>
          <w:szCs w:val="6"/>
        </w:rPr>
      </w:pPr>
      <w:r>
        <w:rPr>
          <w:noProof/>
        </w:rPr>
        <mc:AlternateContent>
          <mc:Choice Requires="wps">
            <w:drawing>
              <wp:inline distT="0" distB="0" distL="0" distR="0" wp14:anchorId="1C2FD8B6" wp14:editId="5630994D">
                <wp:extent cx="6858000" cy="635"/>
                <wp:effectExtent l="0" t="0" r="0" b="12065"/>
                <wp:docPr id="125819582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63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445C0" id="Rectangle 10" o:spid="_x0000_s1026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" filled="f">
                <v:path arrowok="t"/>
                <w10:anchorlock/>
              </v:rect>
            </w:pict>
          </mc:Fallback>
        </mc:AlternateContent>
      </w:r>
    </w:p>
    <w:p w14:paraId="4D66839E" w14:textId="77777777" w:rsidR="008F10D4" w:rsidRPr="00733AD2" w:rsidRDefault="008F10D4" w:rsidP="008F10D4">
      <w:pPr>
        <w:rPr>
          <w:rFonts w:ascii="Cambria" w:hAnsi="Cambria" w:cs="Calibri"/>
          <w:b/>
          <w:sz w:val="10"/>
          <w:szCs w:val="10"/>
        </w:rPr>
      </w:pPr>
    </w:p>
    <w:p w14:paraId="70D42787" w14:textId="77777777" w:rsidR="001C7E8B" w:rsidRDefault="001C7E8B" w:rsidP="001C7E8B">
      <w:pPr>
        <w:jc w:val="center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>PROFESSIONAL EXPERIENCE</w:t>
      </w:r>
    </w:p>
    <w:p w14:paraId="15FD4BCC" w14:textId="77777777" w:rsidR="001C7E8B" w:rsidRPr="001C7E8B" w:rsidRDefault="001C7E8B" w:rsidP="001C7E8B">
      <w:pPr>
        <w:rPr>
          <w:rFonts w:ascii="Cambria" w:hAnsi="Cambria" w:cs="Calibri"/>
          <w:sz w:val="10"/>
          <w:szCs w:val="10"/>
        </w:rPr>
      </w:pPr>
    </w:p>
    <w:p w14:paraId="31519E5D" w14:textId="77777777" w:rsidR="00717342" w:rsidRDefault="00717342" w:rsidP="00717342">
      <w:p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 w:rsidRPr="00717342">
        <w:rPr>
          <w:rFonts w:ascii="Cambria" w:eastAsia="Cambria" w:hAnsi="Cambria" w:cs="Cambria"/>
          <w:b/>
        </w:rPr>
        <w:t>VettaFi LLC</w:t>
      </w:r>
      <w:r>
        <w:rPr>
          <w:rFonts w:ascii="Cambria" w:eastAsia="Cambria" w:hAnsi="Cambria" w:cs="Cambria"/>
        </w:rPr>
        <w:t>, New York, NY</w:t>
      </w:r>
    </w:p>
    <w:p w14:paraId="233513AE" w14:textId="77777777" w:rsidR="00F436FE" w:rsidRPr="00F436FE" w:rsidRDefault="00717342" w:rsidP="00717342">
      <w:p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 w:rsidRPr="00F436FE">
        <w:rPr>
          <w:rFonts w:ascii="Cambria" w:eastAsia="Cambria" w:hAnsi="Cambria" w:cs="Cambria"/>
          <w:i/>
        </w:rPr>
        <w:t>Senior Software Engineer</w:t>
      </w:r>
      <w:r w:rsidR="002D37DE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  <w:r w:rsidR="004E361B">
        <w:rPr>
          <w:rFonts w:ascii="Cambria" w:eastAsia="Cambria" w:hAnsi="Cambria" w:cs="Cambria"/>
        </w:rPr>
        <w:t xml:space="preserve">Mar </w:t>
      </w:r>
      <w:r>
        <w:rPr>
          <w:rFonts w:ascii="Cambria" w:eastAsia="Cambria" w:hAnsi="Cambria" w:cs="Cambria"/>
        </w:rPr>
        <w:t>2023</w:t>
      </w:r>
      <w:r w:rsidR="004E361B">
        <w:rPr>
          <w:rFonts w:ascii="Cambria" w:eastAsia="Cambria" w:hAnsi="Cambria" w:cs="Cambria"/>
        </w:rPr>
        <w:t xml:space="preserve"> – Aug </w:t>
      </w:r>
      <w:r>
        <w:rPr>
          <w:rFonts w:ascii="Cambria" w:eastAsia="Cambria" w:hAnsi="Cambria" w:cs="Cambria"/>
        </w:rPr>
        <w:t>2024</w:t>
      </w:r>
    </w:p>
    <w:p w14:paraId="4640AF09" w14:textId="77777777" w:rsidR="00717342" w:rsidRPr="00F436FE" w:rsidRDefault="00717342" w:rsidP="00F436FE">
      <w:pPr>
        <w:tabs>
          <w:tab w:val="right" w:pos="9360"/>
        </w:tabs>
        <w:rPr>
          <w:rFonts w:ascii="Cambria" w:eastAsia="Cambria" w:hAnsi="Cambria" w:cs="Cambria"/>
          <w:sz w:val="10"/>
          <w:szCs w:val="10"/>
        </w:rPr>
      </w:pPr>
    </w:p>
    <w:p w14:paraId="3A87C848" w14:textId="77777777" w:rsidR="008F10D4" w:rsidRDefault="008F10D4" w:rsidP="00E57684">
      <w:pPr>
        <w:pStyle w:val="ListBullet"/>
        <w:numPr>
          <w:ilvl w:val="0"/>
          <w:numId w:val="5"/>
        </w:numPr>
        <w:ind w:left="418"/>
        <w:rPr>
          <w:rStyle w:val="lt-line-clampline"/>
          <w:rFonts w:ascii="Cambria" w:hAnsi="Cambria" w:cs="Calibri"/>
        </w:rPr>
      </w:pPr>
      <w:r w:rsidRPr="008F10D4">
        <w:rPr>
          <w:rStyle w:val="lt-line-clampline"/>
          <w:rFonts w:ascii="Cambria" w:hAnsi="Cambria" w:cs="Calibri"/>
        </w:rPr>
        <w:t xml:space="preserve">Senior Ruby on Rails Engineer developing VettaFi’s Investor Behavioral Intelligence Platform </w:t>
      </w:r>
      <w:r w:rsidR="00E57684">
        <w:rPr>
          <w:rStyle w:val="lt-line-clampline"/>
          <w:rFonts w:ascii="Cambria" w:hAnsi="Cambria" w:cs="Calibri"/>
        </w:rPr>
        <w:t>(IBI) a</w:t>
      </w:r>
      <w:r w:rsidR="002C7429">
        <w:rPr>
          <w:rStyle w:val="lt-line-clampline"/>
          <w:rFonts w:ascii="Cambria" w:hAnsi="Cambria" w:cs="Calibri"/>
        </w:rPr>
        <w:t xml:space="preserve"> Rails </w:t>
      </w:r>
      <w:r w:rsidR="00E57684">
        <w:rPr>
          <w:rStyle w:val="lt-line-clampline"/>
          <w:rFonts w:ascii="Cambria" w:hAnsi="Cambria" w:cs="Calibri"/>
        </w:rPr>
        <w:t xml:space="preserve">based </w:t>
      </w:r>
      <w:r w:rsidR="002C7429">
        <w:rPr>
          <w:rStyle w:val="lt-line-clampline"/>
          <w:rFonts w:ascii="Cambria" w:hAnsi="Cambria" w:cs="Calibri"/>
        </w:rPr>
        <w:t xml:space="preserve">web application that generates </w:t>
      </w:r>
      <w:r w:rsidR="002C7429" w:rsidRPr="008F10D4">
        <w:rPr>
          <w:rStyle w:val="lt-line-clampline"/>
          <w:rFonts w:ascii="Cambria" w:hAnsi="Cambria" w:cs="Calibri"/>
        </w:rPr>
        <w:t xml:space="preserve">summarized data for ETF indexes, </w:t>
      </w:r>
      <w:r w:rsidR="002C7429">
        <w:rPr>
          <w:rStyle w:val="lt-line-clampline"/>
          <w:rFonts w:ascii="Cambria" w:hAnsi="Cambria" w:cs="Calibri"/>
        </w:rPr>
        <w:t>a</w:t>
      </w:r>
      <w:r w:rsidR="002C7429" w:rsidRPr="008F10D4">
        <w:rPr>
          <w:rStyle w:val="lt-line-clampline"/>
          <w:rFonts w:ascii="Cambria" w:hAnsi="Cambria" w:cs="Calibri"/>
        </w:rPr>
        <w:t xml:space="preserve">dvisors, and </w:t>
      </w:r>
      <w:r w:rsidR="002C7429">
        <w:rPr>
          <w:rStyle w:val="lt-line-clampline"/>
          <w:rFonts w:ascii="Cambria" w:hAnsi="Cambria" w:cs="Calibri"/>
        </w:rPr>
        <w:t>w</w:t>
      </w:r>
      <w:r w:rsidR="002C7429" w:rsidRPr="008F10D4">
        <w:rPr>
          <w:rStyle w:val="lt-line-clampline"/>
          <w:rFonts w:ascii="Cambria" w:hAnsi="Cambria" w:cs="Calibri"/>
        </w:rPr>
        <w:t>ebcasts</w:t>
      </w:r>
    </w:p>
    <w:p w14:paraId="061B4E19" w14:textId="77777777" w:rsidR="00E57684" w:rsidRDefault="00F63C96" w:rsidP="00E57684">
      <w:pPr>
        <w:pStyle w:val="ListBullet"/>
        <w:numPr>
          <w:ilvl w:val="0"/>
          <w:numId w:val="5"/>
        </w:numPr>
        <w:ind w:left="418"/>
        <w:rPr>
          <w:rStyle w:val="lt-line-clampline"/>
          <w:rFonts w:ascii="Cambria" w:hAnsi="Cambria" w:cs="Calibri"/>
        </w:rPr>
      </w:pPr>
      <w:r>
        <w:rPr>
          <w:rStyle w:val="lt-line-clampline"/>
          <w:rFonts w:ascii="Cambria" w:hAnsi="Cambria" w:cs="Calibri"/>
        </w:rPr>
        <w:t>Collaborated</w:t>
      </w:r>
      <w:r w:rsidR="00E57684">
        <w:rPr>
          <w:rStyle w:val="lt-line-clampline"/>
          <w:rFonts w:ascii="Cambria" w:hAnsi="Cambria" w:cs="Calibri"/>
        </w:rPr>
        <w:t xml:space="preserve"> with </w:t>
      </w:r>
      <w:r w:rsidR="005C5267">
        <w:rPr>
          <w:rStyle w:val="lt-line-clampline"/>
          <w:rFonts w:ascii="Cambria" w:hAnsi="Cambria" w:cs="Calibri"/>
        </w:rPr>
        <w:t xml:space="preserve">a team of 4-12 </w:t>
      </w:r>
      <w:r w:rsidR="00E57684">
        <w:rPr>
          <w:rStyle w:val="lt-line-clampline"/>
          <w:rFonts w:ascii="Cambria" w:hAnsi="Cambria" w:cs="Calibri"/>
        </w:rPr>
        <w:t>other engineers on IBI in an agile environment</w:t>
      </w:r>
      <w:r w:rsidR="005C5267">
        <w:rPr>
          <w:rStyle w:val="lt-line-clampline"/>
          <w:rFonts w:ascii="Cambria" w:hAnsi="Cambria" w:cs="Calibri"/>
        </w:rPr>
        <w:t xml:space="preserve">, handling </w:t>
      </w:r>
      <w:r w:rsidR="006D7525">
        <w:rPr>
          <w:rStyle w:val="lt-line-clampline"/>
          <w:rFonts w:ascii="Cambria" w:hAnsi="Cambria" w:cs="Calibri"/>
        </w:rPr>
        <w:t>1-week</w:t>
      </w:r>
      <w:r w:rsidR="005C5267">
        <w:rPr>
          <w:rStyle w:val="lt-line-clampline"/>
          <w:rFonts w:ascii="Cambria" w:hAnsi="Cambria" w:cs="Calibri"/>
        </w:rPr>
        <w:t xml:space="preserve"> sprints</w:t>
      </w:r>
    </w:p>
    <w:p w14:paraId="608FC3B0" w14:textId="77777777" w:rsidR="00E57684" w:rsidRPr="00E57684" w:rsidRDefault="00E57684" w:rsidP="00E57684">
      <w:pPr>
        <w:pStyle w:val="ListBullet"/>
        <w:numPr>
          <w:ilvl w:val="0"/>
          <w:numId w:val="5"/>
        </w:numPr>
        <w:ind w:left="418"/>
        <w:rPr>
          <w:rStyle w:val="lt-line-clampline"/>
          <w:rFonts w:ascii="Cambria" w:hAnsi="Cambria" w:cs="Calibri"/>
        </w:rPr>
      </w:pPr>
      <w:r>
        <w:rPr>
          <w:rStyle w:val="lt-line-clampline"/>
          <w:rFonts w:ascii="Cambria" w:hAnsi="Cambria" w:cs="Calibri"/>
        </w:rPr>
        <w:t xml:space="preserve">Wrote </w:t>
      </w:r>
      <w:r w:rsidR="005C5267">
        <w:rPr>
          <w:rStyle w:val="lt-line-clampline"/>
          <w:rFonts w:ascii="Cambria" w:hAnsi="Cambria" w:cs="Calibri"/>
        </w:rPr>
        <w:t xml:space="preserve">dozens of </w:t>
      </w:r>
      <w:r>
        <w:rPr>
          <w:rStyle w:val="lt-line-clampline"/>
          <w:rFonts w:ascii="Cambria" w:hAnsi="Cambria" w:cs="Calibri"/>
        </w:rPr>
        <w:t xml:space="preserve">test scripts </w:t>
      </w:r>
      <w:r w:rsidR="008B231A">
        <w:rPr>
          <w:rStyle w:val="lt-line-clampline"/>
          <w:rFonts w:ascii="Cambria" w:hAnsi="Cambria" w:cs="Calibri"/>
        </w:rPr>
        <w:t>(</w:t>
      </w:r>
      <w:proofErr w:type="spellStart"/>
      <w:r w:rsidR="008B231A">
        <w:rPr>
          <w:rStyle w:val="lt-line-clampline"/>
          <w:rFonts w:ascii="Cambria" w:hAnsi="Cambria" w:cs="Calibri"/>
        </w:rPr>
        <w:t>RSpec</w:t>
      </w:r>
      <w:proofErr w:type="spellEnd"/>
      <w:r w:rsidR="008B231A">
        <w:rPr>
          <w:rStyle w:val="lt-line-clampline"/>
          <w:rFonts w:ascii="Cambria" w:hAnsi="Cambria" w:cs="Calibri"/>
        </w:rPr>
        <w:t xml:space="preserve">) </w:t>
      </w:r>
      <w:r>
        <w:rPr>
          <w:rStyle w:val="lt-line-clampline"/>
          <w:rFonts w:ascii="Cambria" w:hAnsi="Cambria" w:cs="Calibri"/>
        </w:rPr>
        <w:t>and performed</w:t>
      </w:r>
      <w:r w:rsidR="006D7525">
        <w:rPr>
          <w:rStyle w:val="lt-line-clampline"/>
          <w:rFonts w:ascii="Cambria" w:hAnsi="Cambria" w:cs="Calibri"/>
        </w:rPr>
        <w:t xml:space="preserve"> dozens of</w:t>
      </w:r>
      <w:r>
        <w:rPr>
          <w:rStyle w:val="lt-line-clampline"/>
          <w:rFonts w:ascii="Cambria" w:hAnsi="Cambria" w:cs="Calibri"/>
        </w:rPr>
        <w:t xml:space="preserve"> code reviews</w:t>
      </w:r>
    </w:p>
    <w:p w14:paraId="06531008" w14:textId="77777777" w:rsidR="008F10D4" w:rsidRPr="008F10D4" w:rsidRDefault="008F10D4" w:rsidP="00E57684">
      <w:pPr>
        <w:pStyle w:val="ListBullet"/>
        <w:numPr>
          <w:ilvl w:val="0"/>
          <w:numId w:val="5"/>
        </w:numPr>
        <w:ind w:left="418"/>
        <w:rPr>
          <w:rStyle w:val="lt-line-clampline"/>
          <w:rFonts w:ascii="Cambria" w:hAnsi="Cambria" w:cs="Calibri"/>
        </w:rPr>
      </w:pPr>
      <w:r w:rsidRPr="008F10D4">
        <w:rPr>
          <w:rStyle w:val="lt-line-clampline"/>
          <w:rFonts w:ascii="Cambria" w:hAnsi="Cambria" w:cs="Calibri"/>
        </w:rPr>
        <w:t>Maintained</w:t>
      </w:r>
      <w:r w:rsidR="00E57684">
        <w:rPr>
          <w:rStyle w:val="lt-line-clampline"/>
          <w:rFonts w:ascii="Cambria" w:hAnsi="Cambria" w:cs="Calibri"/>
        </w:rPr>
        <w:t xml:space="preserve"> (added new pages</w:t>
      </w:r>
      <w:r w:rsidR="006D7525">
        <w:rPr>
          <w:rStyle w:val="lt-line-clampline"/>
          <w:rFonts w:ascii="Cambria" w:hAnsi="Cambria" w:cs="Calibri"/>
        </w:rPr>
        <w:t>,</w:t>
      </w:r>
      <w:r w:rsidR="00E57684">
        <w:rPr>
          <w:rStyle w:val="lt-line-clampline"/>
          <w:rFonts w:ascii="Cambria" w:hAnsi="Cambria" w:cs="Calibri"/>
        </w:rPr>
        <w:t xml:space="preserve"> updated existing pages</w:t>
      </w:r>
      <w:r w:rsidR="006D7525">
        <w:rPr>
          <w:rStyle w:val="lt-line-clampline"/>
          <w:rFonts w:ascii="Cambria" w:hAnsi="Cambria" w:cs="Calibri"/>
        </w:rPr>
        <w:t>, increased performance</w:t>
      </w:r>
      <w:r w:rsidR="00E57684">
        <w:rPr>
          <w:rStyle w:val="lt-line-clampline"/>
          <w:rFonts w:ascii="Cambria" w:hAnsi="Cambria" w:cs="Calibri"/>
        </w:rPr>
        <w:t xml:space="preserve">) </w:t>
      </w:r>
      <w:r w:rsidR="00E57684" w:rsidRPr="008F10D4">
        <w:rPr>
          <w:rStyle w:val="lt-line-clampline"/>
          <w:rFonts w:ascii="Cambria" w:hAnsi="Cambria" w:cs="Calibri"/>
        </w:rPr>
        <w:t>VettaFi’s</w:t>
      </w:r>
      <w:r w:rsidRPr="008F10D4">
        <w:rPr>
          <w:rStyle w:val="lt-line-clampline"/>
          <w:rFonts w:ascii="Cambria" w:hAnsi="Cambria" w:cs="Calibri"/>
        </w:rPr>
        <w:t xml:space="preserve"> </w:t>
      </w:r>
      <w:r w:rsidR="00E57684">
        <w:rPr>
          <w:rStyle w:val="lt-line-clampline"/>
          <w:rFonts w:ascii="Cambria" w:hAnsi="Cambria" w:cs="Calibri"/>
        </w:rPr>
        <w:t xml:space="preserve">other existing </w:t>
      </w:r>
      <w:r w:rsidRPr="008F10D4">
        <w:rPr>
          <w:rStyle w:val="lt-line-clampline"/>
          <w:rFonts w:ascii="Cambria" w:hAnsi="Cambria" w:cs="Calibri"/>
        </w:rPr>
        <w:t>websites (Vettafi.com, ETFTrends.com, ETFDB.com)</w:t>
      </w:r>
      <w:r w:rsidR="006D7525">
        <w:rPr>
          <w:rStyle w:val="lt-line-clampline"/>
          <w:rFonts w:ascii="Cambria" w:hAnsi="Cambria" w:cs="Calibri"/>
        </w:rPr>
        <w:t xml:space="preserve"> that handle thousands of users</w:t>
      </w:r>
    </w:p>
    <w:p w14:paraId="3B9AB542" w14:textId="77777777" w:rsidR="008F10D4" w:rsidRPr="008F10D4" w:rsidRDefault="00FA1B05" w:rsidP="00E57684">
      <w:pPr>
        <w:pStyle w:val="ListBullet"/>
        <w:numPr>
          <w:ilvl w:val="0"/>
          <w:numId w:val="5"/>
        </w:numPr>
        <w:ind w:left="418"/>
        <w:rPr>
          <w:rStyle w:val="lt-line-clampline"/>
          <w:rFonts w:ascii="Cambria" w:hAnsi="Cambria" w:cs="Calibri"/>
        </w:rPr>
      </w:pPr>
      <w:r>
        <w:rPr>
          <w:rStyle w:val="lt-line-clampline"/>
          <w:rFonts w:ascii="Cambria" w:hAnsi="Cambria" w:cs="Calibri"/>
        </w:rPr>
        <w:t>Implemented</w:t>
      </w:r>
      <w:r w:rsidR="008F10D4" w:rsidRPr="008F10D4">
        <w:rPr>
          <w:rStyle w:val="lt-line-clampline"/>
          <w:rFonts w:ascii="Cambria" w:hAnsi="Cambria" w:cs="Calibri"/>
        </w:rPr>
        <w:t xml:space="preserve"> APIs to </w:t>
      </w:r>
      <w:r w:rsidR="00E71CBE">
        <w:rPr>
          <w:rStyle w:val="lt-line-clampline"/>
          <w:rFonts w:ascii="Cambria" w:hAnsi="Cambria" w:cs="Calibri"/>
        </w:rPr>
        <w:t xml:space="preserve">integrate millions of rows of data stored on an AWS Redshift database </w:t>
      </w:r>
      <w:r w:rsidR="00F81E56">
        <w:rPr>
          <w:rStyle w:val="lt-line-clampline"/>
          <w:rFonts w:ascii="Cambria" w:hAnsi="Cambria" w:cs="Calibri"/>
        </w:rPr>
        <w:t xml:space="preserve">to </w:t>
      </w:r>
      <w:r w:rsidR="008F10D4" w:rsidRPr="008F10D4">
        <w:rPr>
          <w:rStyle w:val="lt-line-clampline"/>
          <w:rFonts w:ascii="Cambria" w:hAnsi="Cambria" w:cs="Calibri"/>
        </w:rPr>
        <w:t>support VettaFi’s websites</w:t>
      </w:r>
    </w:p>
    <w:p w14:paraId="39288137" w14:textId="77777777" w:rsidR="00717342" w:rsidRDefault="00717342" w:rsidP="00717342">
      <w:pPr>
        <w:tabs>
          <w:tab w:val="right" w:pos="9360"/>
        </w:tabs>
        <w:rPr>
          <w:rFonts w:ascii="Cambria" w:eastAsia="Cambria" w:hAnsi="Cambria" w:cs="Cambria"/>
        </w:rPr>
      </w:pPr>
    </w:p>
    <w:p w14:paraId="61F1E575" w14:textId="77777777" w:rsidR="008F10D4" w:rsidRDefault="008F10D4" w:rsidP="008F10D4">
      <w:p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Entrision</w:t>
      </w:r>
      <w:r w:rsidRPr="00717342">
        <w:rPr>
          <w:rFonts w:ascii="Cambria" w:eastAsia="Cambria" w:hAnsi="Cambria" w:cs="Cambria"/>
          <w:b/>
        </w:rPr>
        <w:t xml:space="preserve"> LLC</w:t>
      </w:r>
      <w:r>
        <w:rPr>
          <w:rFonts w:ascii="Cambria" w:eastAsia="Cambria" w:hAnsi="Cambria" w:cs="Cambria"/>
        </w:rPr>
        <w:t xml:space="preserve">, </w:t>
      </w:r>
      <w:r w:rsidRPr="008F10D4">
        <w:rPr>
          <w:rFonts w:ascii="Cambria" w:eastAsia="Cambria" w:hAnsi="Cambria" w:cs="Cambria"/>
        </w:rPr>
        <w:t>Milwaukee, WI</w:t>
      </w:r>
    </w:p>
    <w:p w14:paraId="17FCA87A" w14:textId="77777777" w:rsidR="008F10D4" w:rsidRDefault="008F10D4" w:rsidP="008F10D4">
      <w:p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 w:rsidRPr="00F436FE">
        <w:rPr>
          <w:rFonts w:ascii="Cambria" w:eastAsia="Cambria" w:hAnsi="Cambria" w:cs="Cambria"/>
          <w:i/>
        </w:rPr>
        <w:t>Senior Software Engineer</w:t>
      </w:r>
      <w:r w:rsidR="002D37DE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  <w:r w:rsidR="004E361B">
        <w:rPr>
          <w:rFonts w:ascii="Cambria" w:eastAsia="Cambria" w:hAnsi="Cambria" w:cs="Cambria"/>
        </w:rPr>
        <w:t xml:space="preserve">Jun </w:t>
      </w:r>
      <w:r>
        <w:rPr>
          <w:rFonts w:ascii="Cambria" w:eastAsia="Cambria" w:hAnsi="Cambria" w:cs="Cambria"/>
        </w:rPr>
        <w:t>2022</w:t>
      </w:r>
      <w:r w:rsidR="004E361B">
        <w:rPr>
          <w:rFonts w:ascii="Cambria" w:eastAsia="Cambria" w:hAnsi="Cambria" w:cs="Cambria"/>
        </w:rPr>
        <w:t xml:space="preserve"> – Mar </w:t>
      </w:r>
      <w:r>
        <w:rPr>
          <w:rFonts w:ascii="Cambria" w:eastAsia="Cambria" w:hAnsi="Cambria" w:cs="Cambria"/>
        </w:rPr>
        <w:t>2023</w:t>
      </w:r>
    </w:p>
    <w:p w14:paraId="52D8042B" w14:textId="77777777" w:rsidR="008F10D4" w:rsidRPr="00F436FE" w:rsidRDefault="008F10D4" w:rsidP="00F436FE">
      <w:pPr>
        <w:tabs>
          <w:tab w:val="right" w:pos="9360"/>
        </w:tabs>
        <w:rPr>
          <w:rFonts w:ascii="Cambria" w:eastAsia="Cambria" w:hAnsi="Cambria" w:cs="Cambria"/>
          <w:sz w:val="10"/>
          <w:szCs w:val="10"/>
        </w:rPr>
      </w:pPr>
    </w:p>
    <w:p w14:paraId="4424DA22" w14:textId="77777777" w:rsidR="008F10D4" w:rsidRPr="002C7429" w:rsidRDefault="008F10D4" w:rsidP="00F436FE">
      <w:pPr>
        <w:pStyle w:val="ListBullet"/>
        <w:numPr>
          <w:ilvl w:val="0"/>
          <w:numId w:val="5"/>
        </w:numPr>
        <w:ind w:left="418"/>
        <w:jc w:val="both"/>
        <w:rPr>
          <w:rStyle w:val="lt-line-clampline"/>
          <w:rFonts w:ascii="Calibri" w:hAnsi="Calibri" w:cs="Calibri"/>
        </w:rPr>
      </w:pPr>
      <w:r>
        <w:rPr>
          <w:rStyle w:val="lt-line-clampline"/>
          <w:rFonts w:ascii="Calibri" w:hAnsi="Calibri" w:cs="Calibri"/>
        </w:rPr>
        <w:t xml:space="preserve">Senior </w:t>
      </w:r>
      <w:r w:rsidRPr="0080166D">
        <w:rPr>
          <w:rStyle w:val="lt-line-clampline"/>
          <w:rFonts w:ascii="Calibri" w:hAnsi="Calibri" w:cs="Calibri"/>
        </w:rPr>
        <w:t xml:space="preserve">Software Engineer on </w:t>
      </w:r>
      <w:r>
        <w:rPr>
          <w:rStyle w:val="lt-line-clampline"/>
          <w:rFonts w:ascii="Calibri" w:hAnsi="Calibri" w:cs="Calibri"/>
        </w:rPr>
        <w:t xml:space="preserve">Terminus’ Email Experience </w:t>
      </w:r>
      <w:r w:rsidRPr="00AE4300">
        <w:rPr>
          <w:rStyle w:val="lt-line-clampline"/>
          <w:rFonts w:ascii="Calibri" w:hAnsi="Calibri" w:cs="Calibri"/>
        </w:rPr>
        <w:t>product a</w:t>
      </w:r>
      <w:r>
        <w:rPr>
          <w:rStyle w:val="lt-line-clampline"/>
          <w:rFonts w:ascii="Calibri" w:hAnsi="Calibri" w:cs="Calibri"/>
          <w:b/>
          <w:bCs/>
        </w:rPr>
        <w:t xml:space="preserve"> </w:t>
      </w:r>
      <w:r>
        <w:rPr>
          <w:rStyle w:val="lt-line-clampline"/>
          <w:rFonts w:ascii="Calibri" w:hAnsi="Calibri" w:cs="Calibri"/>
        </w:rPr>
        <w:t>web-based SAAS application</w:t>
      </w:r>
      <w:r w:rsidR="00E57684">
        <w:rPr>
          <w:rStyle w:val="lt-line-clampline"/>
          <w:rFonts w:ascii="Calibri" w:hAnsi="Calibri" w:cs="Calibri"/>
        </w:rPr>
        <w:t xml:space="preserve"> in Rails</w:t>
      </w:r>
    </w:p>
    <w:p w14:paraId="54D13580" w14:textId="77777777" w:rsidR="002C7429" w:rsidRDefault="002C7429" w:rsidP="00F436FE">
      <w:pPr>
        <w:pStyle w:val="ListBullet"/>
        <w:numPr>
          <w:ilvl w:val="0"/>
          <w:numId w:val="5"/>
        </w:numPr>
        <w:ind w:left="418"/>
        <w:jc w:val="both"/>
        <w:rPr>
          <w:rStyle w:val="lt-line-clampline"/>
          <w:rFonts w:ascii="Calibri" w:hAnsi="Calibri" w:cs="Calibri"/>
        </w:rPr>
      </w:pPr>
      <w:r>
        <w:rPr>
          <w:rStyle w:val="lt-line-clampline"/>
          <w:rFonts w:ascii="Cambria" w:hAnsi="Cambria" w:cs="Calibri"/>
        </w:rPr>
        <w:t>Integrated Term</w:t>
      </w:r>
      <w:r w:rsidR="00E57684">
        <w:rPr>
          <w:rStyle w:val="lt-line-clampline"/>
          <w:rFonts w:ascii="Cambria" w:hAnsi="Cambria" w:cs="Calibri"/>
        </w:rPr>
        <w:t xml:space="preserve">inus’ Email Experience with </w:t>
      </w:r>
      <w:r w:rsidR="00E57684">
        <w:rPr>
          <w:rStyle w:val="lt-line-clampline"/>
          <w:rFonts w:ascii="Calibri" w:hAnsi="Calibri" w:cs="Calibri"/>
        </w:rPr>
        <w:t>platforms like Salesforce, Google, HubSpot, Marketo</w:t>
      </w:r>
    </w:p>
    <w:p w14:paraId="78FE3F98" w14:textId="77777777" w:rsidR="008F10D4" w:rsidRPr="00E57684" w:rsidRDefault="005C3410" w:rsidP="00E57684">
      <w:pPr>
        <w:pStyle w:val="ListBullet"/>
        <w:numPr>
          <w:ilvl w:val="0"/>
          <w:numId w:val="5"/>
        </w:numPr>
        <w:ind w:left="418"/>
        <w:rPr>
          <w:rStyle w:val="lt-line-clampline"/>
          <w:rFonts w:ascii="Cambria" w:hAnsi="Cambria" w:cs="Calibri"/>
        </w:rPr>
      </w:pPr>
      <w:r>
        <w:rPr>
          <w:rStyle w:val="lt-line-clampline"/>
          <w:rFonts w:ascii="Cambria" w:hAnsi="Cambria" w:cs="Calibri"/>
        </w:rPr>
        <w:t>Interfaced</w:t>
      </w:r>
      <w:r w:rsidR="00E57684">
        <w:rPr>
          <w:rStyle w:val="lt-line-clampline"/>
          <w:rFonts w:ascii="Cambria" w:hAnsi="Cambria" w:cs="Calibri"/>
        </w:rPr>
        <w:t xml:space="preserve"> with </w:t>
      </w:r>
      <w:r w:rsidR="006D7525">
        <w:rPr>
          <w:rStyle w:val="lt-line-clampline"/>
          <w:rFonts w:ascii="Cambria" w:hAnsi="Cambria" w:cs="Calibri"/>
        </w:rPr>
        <w:t>4-8</w:t>
      </w:r>
      <w:r w:rsidR="00E57684">
        <w:rPr>
          <w:rStyle w:val="lt-line-clampline"/>
          <w:rFonts w:ascii="Cambria" w:hAnsi="Cambria" w:cs="Calibri"/>
        </w:rPr>
        <w:t xml:space="preserve"> other engineers</w:t>
      </w:r>
      <w:r>
        <w:rPr>
          <w:rStyle w:val="lt-line-clampline"/>
          <w:rFonts w:ascii="Cambria" w:hAnsi="Cambria" w:cs="Calibri"/>
        </w:rPr>
        <w:t xml:space="preserve"> to develop solutions</w:t>
      </w:r>
      <w:r w:rsidR="00E57684">
        <w:rPr>
          <w:rStyle w:val="lt-line-clampline"/>
          <w:rFonts w:ascii="Cambria" w:hAnsi="Cambria" w:cs="Calibri"/>
        </w:rPr>
        <w:t xml:space="preserve"> in an agile environment</w:t>
      </w:r>
    </w:p>
    <w:p w14:paraId="4CDAB117" w14:textId="77777777" w:rsidR="003E53EB" w:rsidRDefault="003E53EB" w:rsidP="003E53EB">
      <w:pPr>
        <w:tabs>
          <w:tab w:val="right" w:pos="9360"/>
        </w:tabs>
        <w:rPr>
          <w:rFonts w:ascii="Cambria" w:eastAsia="Cambria" w:hAnsi="Cambria" w:cs="Cambria"/>
        </w:rPr>
      </w:pPr>
    </w:p>
    <w:p w14:paraId="7CC89765" w14:textId="77777777" w:rsidR="0012640D" w:rsidRDefault="0012640D" w:rsidP="003E53EB">
      <w:pPr>
        <w:tabs>
          <w:tab w:val="right" w:pos="9360"/>
        </w:tabs>
        <w:rPr>
          <w:rFonts w:ascii="Cambria" w:eastAsia="Cambria" w:hAnsi="Cambria" w:cs="Cambria"/>
        </w:rPr>
      </w:pPr>
      <w:r w:rsidRPr="0012640D">
        <w:rPr>
          <w:rFonts w:ascii="Cambria" w:eastAsia="Cambria" w:hAnsi="Cambria" w:cs="Cambria"/>
          <w:b/>
        </w:rPr>
        <w:t>Airworthiness Certification Services</w:t>
      </w:r>
      <w:r w:rsidRPr="00717342">
        <w:rPr>
          <w:rFonts w:ascii="Cambria" w:eastAsia="Cambria" w:hAnsi="Cambria" w:cs="Cambria"/>
          <w:b/>
        </w:rPr>
        <w:t xml:space="preserve"> LLC</w:t>
      </w:r>
      <w:r>
        <w:rPr>
          <w:rFonts w:ascii="Cambria" w:eastAsia="Cambria" w:hAnsi="Cambria" w:cs="Cambria"/>
        </w:rPr>
        <w:t>, Gig Harbor</w:t>
      </w:r>
      <w:r w:rsidRPr="008F10D4">
        <w:rPr>
          <w:rFonts w:ascii="Cambria" w:eastAsia="Cambria" w:hAnsi="Cambria" w:cs="Cambria"/>
        </w:rPr>
        <w:t>, W</w:t>
      </w:r>
      <w:r>
        <w:rPr>
          <w:rFonts w:ascii="Cambria" w:eastAsia="Cambria" w:hAnsi="Cambria" w:cs="Cambria"/>
        </w:rPr>
        <w:t>A</w:t>
      </w:r>
    </w:p>
    <w:p w14:paraId="3664E7F1" w14:textId="77777777" w:rsidR="0012640D" w:rsidRDefault="0012640D" w:rsidP="0012640D">
      <w:p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 w:rsidRPr="003E4B05">
        <w:rPr>
          <w:rFonts w:ascii="Cambria" w:eastAsia="Cambria" w:hAnsi="Cambria" w:cs="Cambria"/>
          <w:i/>
        </w:rPr>
        <w:t>Senior Software Engineer</w:t>
      </w:r>
      <w:r w:rsidR="002D37DE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ab/>
      </w:r>
      <w:r w:rsidR="004E361B">
        <w:rPr>
          <w:rFonts w:ascii="Cambria" w:eastAsia="Cambria" w:hAnsi="Cambria" w:cs="Cambria"/>
        </w:rPr>
        <w:t xml:space="preserve">Jun </w:t>
      </w:r>
      <w:r>
        <w:rPr>
          <w:rFonts w:ascii="Cambria" w:eastAsia="Cambria" w:hAnsi="Cambria" w:cs="Cambria"/>
        </w:rPr>
        <w:t xml:space="preserve">2019- </w:t>
      </w:r>
      <w:r w:rsidR="004E361B">
        <w:rPr>
          <w:rFonts w:ascii="Cambria" w:eastAsia="Cambria" w:hAnsi="Cambria" w:cs="Cambria"/>
        </w:rPr>
        <w:t xml:space="preserve">Jun </w:t>
      </w:r>
      <w:r>
        <w:rPr>
          <w:rFonts w:ascii="Cambria" w:eastAsia="Cambria" w:hAnsi="Cambria" w:cs="Cambria"/>
        </w:rPr>
        <w:t>2022</w:t>
      </w:r>
    </w:p>
    <w:p w14:paraId="5822D1E8" w14:textId="77777777" w:rsidR="0012640D" w:rsidRPr="00F436FE" w:rsidRDefault="0012640D" w:rsidP="00F436FE">
      <w:pPr>
        <w:tabs>
          <w:tab w:val="right" w:pos="9360"/>
        </w:tabs>
        <w:rPr>
          <w:rFonts w:ascii="Cambria" w:eastAsia="Cambria" w:hAnsi="Cambria" w:cs="Cambria"/>
          <w:sz w:val="10"/>
          <w:szCs w:val="10"/>
        </w:rPr>
      </w:pPr>
    </w:p>
    <w:p w14:paraId="4ADB8474" w14:textId="77777777" w:rsidR="0012640D" w:rsidRDefault="0012640D" w:rsidP="00F436FE">
      <w:pPr>
        <w:pStyle w:val="ListBullet"/>
        <w:numPr>
          <w:ilvl w:val="0"/>
          <w:numId w:val="5"/>
        </w:numPr>
        <w:ind w:left="418"/>
        <w:jc w:val="both"/>
        <w:rPr>
          <w:rStyle w:val="lt-line-clampline"/>
          <w:rFonts w:ascii="Cambria" w:hAnsi="Cambria" w:cs="Calibri"/>
        </w:rPr>
      </w:pPr>
      <w:r w:rsidRPr="0012640D">
        <w:rPr>
          <w:rStyle w:val="lt-line-clampline"/>
          <w:rFonts w:ascii="Cambria" w:hAnsi="Cambria" w:cs="Calibri"/>
        </w:rPr>
        <w:t xml:space="preserve">Principal Software Engineer on Patmos’ </w:t>
      </w:r>
      <w:r w:rsidRPr="008B231A">
        <w:rPr>
          <w:rStyle w:val="lt-line-clampline"/>
          <w:rFonts w:ascii="Cambria" w:hAnsi="Cambria" w:cs="Calibri"/>
        </w:rPr>
        <w:t>Process &amp; Artifact Compliance Tool (PACT)</w:t>
      </w:r>
      <w:r w:rsidRPr="0012640D">
        <w:rPr>
          <w:rStyle w:val="lt-line-clampline"/>
          <w:rFonts w:ascii="Cambria" w:hAnsi="Cambria" w:cs="Calibri"/>
        </w:rPr>
        <w:t xml:space="preserve"> </w:t>
      </w:r>
      <w:r w:rsidR="005F2E7C">
        <w:rPr>
          <w:rStyle w:val="lt-line-clampline"/>
          <w:rFonts w:ascii="Cambria" w:hAnsi="Cambria" w:cs="Calibri"/>
        </w:rPr>
        <w:t>web application</w:t>
      </w:r>
      <w:r w:rsidR="008B231A">
        <w:rPr>
          <w:rStyle w:val="lt-line-clampline"/>
          <w:rFonts w:ascii="Cambria" w:hAnsi="Cambria" w:cs="Calibri"/>
        </w:rPr>
        <w:t xml:space="preserve"> that aids in </w:t>
      </w:r>
      <w:r w:rsidR="008B231A" w:rsidRPr="0012640D">
        <w:rPr>
          <w:rFonts w:ascii="Cambria" w:hAnsi="Cambria" w:cs="Calibri"/>
          <w:bCs/>
        </w:rPr>
        <w:t>DO-178/DO-254</w:t>
      </w:r>
      <w:r w:rsidR="008B231A">
        <w:rPr>
          <w:rFonts w:ascii="Cambria" w:hAnsi="Cambria" w:cs="Calibri"/>
          <w:bCs/>
        </w:rPr>
        <w:t xml:space="preserve"> certification</w:t>
      </w:r>
    </w:p>
    <w:p w14:paraId="62752171" w14:textId="09B0C907" w:rsidR="008B231A" w:rsidRPr="0012640D" w:rsidRDefault="008B231A" w:rsidP="00F436FE">
      <w:pPr>
        <w:pStyle w:val="ListBullet"/>
        <w:numPr>
          <w:ilvl w:val="0"/>
          <w:numId w:val="5"/>
        </w:numPr>
        <w:ind w:left="418"/>
        <w:jc w:val="both"/>
        <w:rPr>
          <w:rStyle w:val="lt-line-clampline"/>
          <w:rFonts w:ascii="Cambria" w:hAnsi="Cambria" w:cs="Calibri"/>
        </w:rPr>
      </w:pPr>
      <w:r>
        <w:rPr>
          <w:rStyle w:val="lt-line-clampline"/>
          <w:rFonts w:ascii="Cambria" w:hAnsi="Cambria" w:cs="Calibri"/>
        </w:rPr>
        <w:t>Wrote PACT in Ruby on Rails from the ground up including the database design/integration, back</w:t>
      </w:r>
      <w:r w:rsidR="00E17691">
        <w:rPr>
          <w:rStyle w:val="lt-line-clampline"/>
          <w:rFonts w:ascii="Cambria" w:hAnsi="Cambria" w:cs="Calibri"/>
        </w:rPr>
        <w:t>-</w:t>
      </w:r>
      <w:r>
        <w:rPr>
          <w:rStyle w:val="lt-line-clampline"/>
          <w:rFonts w:ascii="Cambria" w:hAnsi="Cambria" w:cs="Calibri"/>
        </w:rPr>
        <w:t>end</w:t>
      </w:r>
      <w:r w:rsidR="0099131E">
        <w:rPr>
          <w:rStyle w:val="lt-line-clampline"/>
          <w:rFonts w:ascii="Cambria" w:hAnsi="Cambria" w:cs="Calibri"/>
        </w:rPr>
        <w:t>,</w:t>
      </w:r>
      <w:r>
        <w:rPr>
          <w:rStyle w:val="lt-line-clampline"/>
          <w:rFonts w:ascii="Cambria" w:hAnsi="Cambria" w:cs="Calibri"/>
        </w:rPr>
        <w:t xml:space="preserve"> and front</w:t>
      </w:r>
      <w:r w:rsidR="00E17691">
        <w:rPr>
          <w:rStyle w:val="lt-line-clampline"/>
          <w:rFonts w:ascii="Cambria" w:hAnsi="Cambria" w:cs="Calibri"/>
        </w:rPr>
        <w:t>-</w:t>
      </w:r>
      <w:r>
        <w:rPr>
          <w:rStyle w:val="lt-line-clampline"/>
          <w:rFonts w:ascii="Cambria" w:hAnsi="Cambria" w:cs="Calibri"/>
        </w:rPr>
        <w:t>end</w:t>
      </w:r>
    </w:p>
    <w:p w14:paraId="4290DAF2" w14:textId="77777777" w:rsidR="0012640D" w:rsidRDefault="0012640D" w:rsidP="00F436FE">
      <w:pPr>
        <w:pStyle w:val="ListBullet"/>
        <w:numPr>
          <w:ilvl w:val="0"/>
          <w:numId w:val="5"/>
        </w:numPr>
        <w:ind w:left="418"/>
        <w:jc w:val="both"/>
        <w:rPr>
          <w:rStyle w:val="lt-line-clampline"/>
          <w:rFonts w:ascii="Cambria" w:hAnsi="Cambria" w:cs="Calibri"/>
        </w:rPr>
      </w:pPr>
      <w:r w:rsidRPr="0012640D">
        <w:rPr>
          <w:rStyle w:val="lt-line-clampline"/>
          <w:rFonts w:ascii="Cambria" w:hAnsi="Cambria" w:cs="Calibri"/>
        </w:rPr>
        <w:t>Developed the Tool Qualification Plan and Software Verification and Validation Plan for PACT</w:t>
      </w:r>
    </w:p>
    <w:p w14:paraId="4A2C4929" w14:textId="77777777" w:rsidR="008B231A" w:rsidRPr="0012640D" w:rsidRDefault="00444CF5" w:rsidP="00F436FE">
      <w:pPr>
        <w:pStyle w:val="ListBullet"/>
        <w:numPr>
          <w:ilvl w:val="0"/>
          <w:numId w:val="5"/>
        </w:numPr>
        <w:ind w:left="418"/>
        <w:jc w:val="both"/>
        <w:rPr>
          <w:rStyle w:val="lt-line-clampline"/>
          <w:rFonts w:ascii="Cambria" w:hAnsi="Cambria" w:cs="Calibri"/>
        </w:rPr>
      </w:pPr>
      <w:r>
        <w:rPr>
          <w:rStyle w:val="lt-line-clampline"/>
          <w:rFonts w:ascii="Cambria" w:hAnsi="Cambria" w:cs="Calibri"/>
        </w:rPr>
        <w:t>S</w:t>
      </w:r>
      <w:r w:rsidR="008B231A">
        <w:rPr>
          <w:rStyle w:val="lt-line-clampline"/>
          <w:rFonts w:ascii="Cambria" w:hAnsi="Cambria" w:cs="Calibri"/>
        </w:rPr>
        <w:t xml:space="preserve">upported </w:t>
      </w:r>
      <w:r w:rsidR="008B231A" w:rsidRPr="008B231A">
        <w:rPr>
          <w:rFonts w:ascii="Cambria" w:eastAsia="Cambria" w:hAnsi="Cambria" w:cs="Cambria"/>
          <w:bCs/>
        </w:rPr>
        <w:t>Airworthiness Certification Services</w:t>
      </w:r>
      <w:r w:rsidR="008B231A">
        <w:rPr>
          <w:rFonts w:ascii="Cambria" w:eastAsia="Cambria" w:hAnsi="Cambria" w:cs="Cambria"/>
          <w:bCs/>
        </w:rPr>
        <w:t xml:space="preserve"> </w:t>
      </w:r>
      <w:r w:rsidR="006D7525">
        <w:rPr>
          <w:rFonts w:ascii="Cambria" w:eastAsia="Cambria" w:hAnsi="Cambria" w:cs="Cambria"/>
          <w:bCs/>
        </w:rPr>
        <w:t>(</w:t>
      </w:r>
      <w:r w:rsidR="008B231A">
        <w:rPr>
          <w:rFonts w:ascii="Cambria" w:eastAsia="Cambria" w:hAnsi="Cambria" w:cs="Cambria"/>
          <w:bCs/>
        </w:rPr>
        <w:t>AWS) legacy IIS web application</w:t>
      </w:r>
    </w:p>
    <w:p w14:paraId="1FFF7C2B" w14:textId="77777777" w:rsidR="008B231A" w:rsidRDefault="00444CF5" w:rsidP="008B231A">
      <w:pPr>
        <w:pStyle w:val="ListBullet"/>
        <w:numPr>
          <w:ilvl w:val="0"/>
          <w:numId w:val="5"/>
        </w:numPr>
        <w:ind w:left="418"/>
        <w:jc w:val="both"/>
        <w:rPr>
          <w:rStyle w:val="lt-line-clampline"/>
          <w:rFonts w:ascii="Cambria" w:hAnsi="Cambria" w:cs="Calibri"/>
        </w:rPr>
      </w:pPr>
      <w:r>
        <w:rPr>
          <w:rStyle w:val="lt-line-clampline"/>
          <w:rFonts w:ascii="Cambria" w:hAnsi="Cambria" w:cs="Calibri"/>
        </w:rPr>
        <w:t>Managed</w:t>
      </w:r>
      <w:r w:rsidR="0012640D" w:rsidRPr="0012640D">
        <w:rPr>
          <w:rStyle w:val="lt-line-clampline"/>
          <w:rFonts w:ascii="Cambria" w:hAnsi="Cambria" w:cs="Calibri"/>
        </w:rPr>
        <w:t xml:space="preserve"> Patmos</w:t>
      </w:r>
      <w:r w:rsidR="008B231A">
        <w:rPr>
          <w:rStyle w:val="lt-line-clampline"/>
          <w:rFonts w:ascii="Cambria" w:hAnsi="Cambria" w:cs="Calibri"/>
        </w:rPr>
        <w:t xml:space="preserve"> hardware, networks,</w:t>
      </w:r>
      <w:r w:rsidR="0012640D" w:rsidRPr="0012640D">
        <w:rPr>
          <w:rStyle w:val="lt-line-clampline"/>
          <w:rFonts w:ascii="Cambria" w:hAnsi="Cambria" w:cs="Calibri"/>
        </w:rPr>
        <w:t xml:space="preserve"> GitLab server</w:t>
      </w:r>
      <w:r w:rsidR="00E17691">
        <w:rPr>
          <w:rStyle w:val="lt-line-clampline"/>
          <w:rFonts w:ascii="Cambria" w:hAnsi="Cambria" w:cs="Calibri"/>
        </w:rPr>
        <w:t>,</w:t>
      </w:r>
      <w:r w:rsidR="0012640D" w:rsidRPr="0012640D">
        <w:rPr>
          <w:rStyle w:val="lt-line-clampline"/>
          <w:rFonts w:ascii="Cambria" w:hAnsi="Cambria" w:cs="Calibri"/>
        </w:rPr>
        <w:t xml:space="preserve"> and backup/archival system</w:t>
      </w:r>
    </w:p>
    <w:p w14:paraId="274B4208" w14:textId="77777777" w:rsidR="002707B1" w:rsidRDefault="002707B1" w:rsidP="002707B1">
      <w:pPr>
        <w:pStyle w:val="ListBullet"/>
        <w:ind w:left="58"/>
        <w:jc w:val="both"/>
        <w:rPr>
          <w:rStyle w:val="lt-line-clampline"/>
          <w:rFonts w:ascii="Cambria" w:hAnsi="Cambria" w:cs="Calibri"/>
        </w:rPr>
      </w:pPr>
    </w:p>
    <w:p w14:paraId="0D310088" w14:textId="77777777" w:rsidR="00256C21" w:rsidRDefault="007F7B9A" w:rsidP="00256C21">
      <w:p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br w:type="page"/>
      </w:r>
      <w:r w:rsidR="008F7CF4">
        <w:rPr>
          <w:rFonts w:ascii="Cambria" w:eastAsia="Cambria" w:hAnsi="Cambria" w:cs="Cambria"/>
          <w:b/>
          <w:bCs/>
        </w:rPr>
        <w:lastRenderedPageBreak/>
        <w:t>Cu</w:t>
      </w:r>
      <w:r w:rsidR="00256C21" w:rsidRPr="00256C21">
        <w:rPr>
          <w:rFonts w:ascii="Cambria" w:eastAsia="Cambria" w:hAnsi="Cambria" w:cs="Cambria"/>
          <w:b/>
          <w:bCs/>
        </w:rPr>
        <w:t>so Financial Services</w:t>
      </w:r>
      <w:r w:rsidR="00256C21">
        <w:rPr>
          <w:rFonts w:ascii="Cambria" w:eastAsia="Cambria" w:hAnsi="Cambria" w:cs="Cambria"/>
          <w:b/>
          <w:bCs/>
        </w:rPr>
        <w:t xml:space="preserve"> LP</w:t>
      </w:r>
      <w:r w:rsidR="00256C21">
        <w:rPr>
          <w:rFonts w:ascii="Cambria" w:eastAsia="Cambria" w:hAnsi="Cambria" w:cs="Cambria"/>
        </w:rPr>
        <w:t>, San Diego. CA</w:t>
      </w:r>
    </w:p>
    <w:p w14:paraId="2BEE09CB" w14:textId="77777777" w:rsidR="00256C21" w:rsidRDefault="00256C21" w:rsidP="00256C21">
      <w:p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 w:rsidRPr="003E4B05">
        <w:rPr>
          <w:rFonts w:ascii="Cambria" w:eastAsia="Cambria" w:hAnsi="Cambria" w:cs="Cambria"/>
          <w:i/>
        </w:rPr>
        <w:t>Senior Software Engineer</w:t>
      </w:r>
      <w:r w:rsidR="002D37DE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ab/>
      </w:r>
      <w:r w:rsidR="004E361B">
        <w:rPr>
          <w:rFonts w:ascii="Cambria" w:eastAsia="Cambria" w:hAnsi="Cambria" w:cs="Cambria"/>
        </w:rPr>
        <w:t xml:space="preserve">Jun </w:t>
      </w:r>
      <w:r>
        <w:rPr>
          <w:rFonts w:ascii="Cambria" w:eastAsia="Cambria" w:hAnsi="Cambria" w:cs="Cambria"/>
        </w:rPr>
        <w:t>2004</w:t>
      </w:r>
      <w:r w:rsidR="004E361B">
        <w:rPr>
          <w:rFonts w:ascii="Cambria" w:eastAsia="Cambria" w:hAnsi="Cambria" w:cs="Cambria"/>
        </w:rPr>
        <w:t xml:space="preserve"> – Jun </w:t>
      </w:r>
      <w:r>
        <w:rPr>
          <w:rFonts w:ascii="Cambria" w:eastAsia="Cambria" w:hAnsi="Cambria" w:cs="Cambria"/>
        </w:rPr>
        <w:t>2019</w:t>
      </w:r>
    </w:p>
    <w:p w14:paraId="65FA86E9" w14:textId="77777777" w:rsidR="00256C21" w:rsidRPr="00F436FE" w:rsidRDefault="00256C21" w:rsidP="00256C21">
      <w:pPr>
        <w:tabs>
          <w:tab w:val="right" w:pos="9360"/>
        </w:tabs>
        <w:rPr>
          <w:rFonts w:ascii="Cambria" w:eastAsia="Cambria" w:hAnsi="Cambria" w:cs="Cambria"/>
          <w:sz w:val="10"/>
          <w:szCs w:val="10"/>
        </w:rPr>
      </w:pPr>
    </w:p>
    <w:p w14:paraId="57169480" w14:textId="77777777" w:rsidR="00256C21" w:rsidRDefault="00256C21" w:rsidP="00256C21">
      <w:pPr>
        <w:pStyle w:val="ListBullet"/>
        <w:numPr>
          <w:ilvl w:val="0"/>
          <w:numId w:val="5"/>
        </w:numPr>
        <w:ind w:left="418"/>
        <w:jc w:val="both"/>
        <w:rPr>
          <w:rFonts w:ascii="Cambria" w:hAnsi="Cambria" w:cs="Calibri"/>
        </w:rPr>
      </w:pPr>
      <w:r w:rsidRPr="00256C21">
        <w:rPr>
          <w:rFonts w:ascii="Cambria" w:hAnsi="Cambria" w:cs="Calibri"/>
        </w:rPr>
        <w:t>Enhanced dataVISION, Orcas Net’s proprietary web-based CRM application</w:t>
      </w:r>
      <w:r w:rsidR="006D7525">
        <w:rPr>
          <w:rFonts w:ascii="Cambria" w:hAnsi="Cambria" w:cs="Calibri"/>
        </w:rPr>
        <w:t xml:space="preserve"> that handles tens of thousands of Advisor commissions and Investor positions</w:t>
      </w:r>
    </w:p>
    <w:p w14:paraId="184BD602" w14:textId="77777777" w:rsidR="00BD77C1" w:rsidRPr="00256C21" w:rsidRDefault="00BD77C1" w:rsidP="00256C21">
      <w:pPr>
        <w:pStyle w:val="ListBullet"/>
        <w:numPr>
          <w:ilvl w:val="0"/>
          <w:numId w:val="5"/>
        </w:numPr>
        <w:ind w:left="418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Aided in the conversion from the legacy system to Ruby on Rails</w:t>
      </w:r>
    </w:p>
    <w:p w14:paraId="305DC698" w14:textId="77777777" w:rsidR="00256C21" w:rsidRDefault="00256C21" w:rsidP="00256C21">
      <w:pPr>
        <w:pStyle w:val="ListBullet"/>
        <w:numPr>
          <w:ilvl w:val="0"/>
          <w:numId w:val="5"/>
        </w:numPr>
        <w:ind w:left="418"/>
        <w:jc w:val="both"/>
        <w:rPr>
          <w:rFonts w:ascii="Cambria" w:hAnsi="Cambria" w:cs="Calibri"/>
        </w:rPr>
      </w:pPr>
      <w:r w:rsidRPr="00256C21">
        <w:rPr>
          <w:rFonts w:ascii="Cambria" w:hAnsi="Cambria" w:cs="Calibri"/>
        </w:rPr>
        <w:t>Designed and implemented the system used to transfer financial data from data aggregators into dataVISION</w:t>
      </w:r>
    </w:p>
    <w:p w14:paraId="18989415" w14:textId="77777777" w:rsidR="00861ECA" w:rsidRDefault="00861ECA" w:rsidP="00256C21">
      <w:pPr>
        <w:pStyle w:val="ListBullet"/>
        <w:numPr>
          <w:ilvl w:val="0"/>
          <w:numId w:val="5"/>
        </w:numPr>
        <w:ind w:left="418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Automated </w:t>
      </w:r>
      <w:proofErr w:type="gramStart"/>
      <w:r w:rsidRPr="00256C21">
        <w:rPr>
          <w:rFonts w:ascii="Cambria" w:hAnsi="Cambria" w:cs="Calibri"/>
        </w:rPr>
        <w:t>dataVISION</w:t>
      </w:r>
      <w:r>
        <w:rPr>
          <w:rFonts w:ascii="Cambria" w:hAnsi="Cambria" w:cs="Calibri"/>
        </w:rPr>
        <w:t>‘</w:t>
      </w:r>
      <w:proofErr w:type="gramEnd"/>
      <w:r>
        <w:rPr>
          <w:rFonts w:ascii="Cambria" w:hAnsi="Cambria" w:cs="Calibri"/>
        </w:rPr>
        <w:t xml:space="preserve">s EDI/ETL systems including writing web-scraping “robots” to import data from providers that did not provide </w:t>
      </w:r>
      <w:r w:rsidR="00BD77C1">
        <w:rPr>
          <w:rFonts w:ascii="Cambria" w:hAnsi="Cambria" w:cs="Calibri"/>
        </w:rPr>
        <w:t>an</w:t>
      </w:r>
      <w:r>
        <w:rPr>
          <w:rFonts w:ascii="Cambria" w:hAnsi="Cambria" w:cs="Calibri"/>
        </w:rPr>
        <w:t xml:space="preserve"> FTP or API interface. This interface handled billions of dollars in client</w:t>
      </w:r>
      <w:r w:rsidR="00BD77C1">
        <w:rPr>
          <w:rFonts w:ascii="Cambria" w:hAnsi="Cambria" w:cs="Calibri"/>
        </w:rPr>
        <w:t>’</w:t>
      </w:r>
      <w:r>
        <w:rPr>
          <w:rFonts w:ascii="Cambria" w:hAnsi="Cambria" w:cs="Calibri"/>
        </w:rPr>
        <w:t>s positions and advisor</w:t>
      </w:r>
      <w:r w:rsidR="00BD77C1">
        <w:rPr>
          <w:rFonts w:ascii="Cambria" w:hAnsi="Cambria" w:cs="Calibri"/>
        </w:rPr>
        <w:t>’s</w:t>
      </w:r>
      <w:r>
        <w:rPr>
          <w:rFonts w:ascii="Cambria" w:hAnsi="Cambria" w:cs="Calibri"/>
        </w:rPr>
        <w:t xml:space="preserve"> </w:t>
      </w:r>
      <w:r w:rsidR="00BD77C1">
        <w:rPr>
          <w:rFonts w:ascii="Cambria" w:hAnsi="Cambria" w:cs="Calibri"/>
        </w:rPr>
        <w:t>commissions daily</w:t>
      </w:r>
    </w:p>
    <w:p w14:paraId="30759B75" w14:textId="77777777" w:rsidR="007A3131" w:rsidRDefault="008F15B0">
      <w:pPr>
        <w:pStyle w:val="ListBullet"/>
        <w:numPr>
          <w:ilvl w:val="0"/>
          <w:numId w:val="5"/>
        </w:numPr>
        <w:ind w:left="418"/>
        <w:jc w:val="both"/>
        <w:rPr>
          <w:rFonts w:ascii="Cambria" w:hAnsi="Cambria" w:cs="Calibri"/>
        </w:rPr>
      </w:pPr>
      <w:r w:rsidRPr="0051695A">
        <w:rPr>
          <w:rFonts w:ascii="Cambria" w:hAnsi="Cambria" w:cs="Calibri"/>
        </w:rPr>
        <w:t>Wrote a data editor that permitted users to correct data issues and setup new imports. This was done in Ruby on Rails with an angular front-</w:t>
      </w:r>
      <w:r w:rsidR="007A3131" w:rsidRPr="0051695A">
        <w:rPr>
          <w:rFonts w:ascii="Cambria" w:hAnsi="Cambria" w:cs="Calibri"/>
        </w:rPr>
        <w:t>end.</w:t>
      </w:r>
    </w:p>
    <w:p w14:paraId="2AD9A954" w14:textId="77777777" w:rsidR="00861ECA" w:rsidRPr="0051695A" w:rsidRDefault="00805C15">
      <w:pPr>
        <w:pStyle w:val="ListBullet"/>
        <w:numPr>
          <w:ilvl w:val="0"/>
          <w:numId w:val="5"/>
        </w:numPr>
        <w:ind w:left="418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Administered</w:t>
      </w:r>
      <w:r w:rsidR="007A3131">
        <w:rPr>
          <w:rFonts w:ascii="Cambria" w:hAnsi="Cambria" w:cs="Calibri"/>
        </w:rPr>
        <w:t xml:space="preserve"> </w:t>
      </w:r>
      <w:r w:rsidR="00861ECA" w:rsidRPr="0051695A">
        <w:rPr>
          <w:rFonts w:ascii="Cambria" w:hAnsi="Cambria" w:cs="Calibri"/>
        </w:rPr>
        <w:t>hardware and networks at OrcasNet’s local office (the company that was acquired by CUSO)</w:t>
      </w:r>
    </w:p>
    <w:p w14:paraId="7B41BC7A" w14:textId="77777777" w:rsidR="00317537" w:rsidRPr="002707B1" w:rsidRDefault="00BD77C1">
      <w:pPr>
        <w:rPr>
          <w:rFonts w:ascii="Calibri" w:hAnsi="Calibri" w:cs="Calibri"/>
          <w:caps/>
          <w:sz w:val="16"/>
          <w:szCs w:val="16"/>
        </w:rPr>
      </w:pPr>
      <w:r w:rsidRPr="002707B1">
        <w:rPr>
          <w:rFonts w:ascii="Cambria" w:hAnsi="Cambria" w:cs="Calibri"/>
          <w:sz w:val="16"/>
          <w:szCs w:val="16"/>
        </w:rPr>
        <w:t>`</w:t>
      </w:r>
    </w:p>
    <w:p w14:paraId="23E880AB" w14:textId="77777777" w:rsidR="00256C21" w:rsidRDefault="00256C21" w:rsidP="00256C21">
      <w:p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 w:rsidRPr="00256C21">
        <w:rPr>
          <w:rFonts w:ascii="Cambria" w:eastAsia="Cambria" w:hAnsi="Cambria" w:cs="Cambria"/>
          <w:b/>
          <w:bCs/>
        </w:rPr>
        <w:t xml:space="preserve">Knowledgeware Systems </w:t>
      </w:r>
      <w:r>
        <w:rPr>
          <w:rFonts w:ascii="Cambria" w:eastAsia="Cambria" w:hAnsi="Cambria" w:cs="Cambria"/>
          <w:b/>
          <w:bCs/>
        </w:rPr>
        <w:t>LLC</w:t>
      </w:r>
      <w:r>
        <w:rPr>
          <w:rFonts w:ascii="Cambria" w:eastAsia="Cambria" w:hAnsi="Cambria" w:cs="Cambria"/>
        </w:rPr>
        <w:t>, Eastsound, WA</w:t>
      </w:r>
    </w:p>
    <w:p w14:paraId="299CECC6" w14:textId="77777777" w:rsidR="00256C21" w:rsidRDefault="00256C21" w:rsidP="00256C21">
      <w:p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CEO</w:t>
      </w:r>
      <w:r w:rsidR="002D37DE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ab/>
      </w:r>
      <w:r w:rsidR="004E361B">
        <w:rPr>
          <w:rFonts w:ascii="Cambria" w:eastAsia="Cambria" w:hAnsi="Cambria" w:cs="Cambria"/>
        </w:rPr>
        <w:t xml:space="preserve">Feb </w:t>
      </w:r>
      <w:r>
        <w:rPr>
          <w:rFonts w:ascii="Cambria" w:eastAsia="Cambria" w:hAnsi="Cambria" w:cs="Cambria"/>
        </w:rPr>
        <w:t>2001</w:t>
      </w:r>
      <w:r w:rsidR="004E361B">
        <w:rPr>
          <w:rFonts w:ascii="Cambria" w:eastAsia="Cambria" w:hAnsi="Cambria" w:cs="Cambria"/>
        </w:rPr>
        <w:t xml:space="preserve"> – Jun </w:t>
      </w:r>
      <w:r>
        <w:rPr>
          <w:rFonts w:ascii="Cambria" w:eastAsia="Cambria" w:hAnsi="Cambria" w:cs="Cambria"/>
        </w:rPr>
        <w:t>2004</w:t>
      </w:r>
    </w:p>
    <w:p w14:paraId="04343ACE" w14:textId="77777777" w:rsidR="00256C21" w:rsidRPr="00256C21" w:rsidRDefault="00256C21" w:rsidP="00256C21">
      <w:pPr>
        <w:tabs>
          <w:tab w:val="right" w:pos="9360"/>
        </w:tabs>
        <w:rPr>
          <w:rFonts w:ascii="Cambria" w:eastAsia="Cambria" w:hAnsi="Cambria" w:cs="Cambria"/>
          <w:sz w:val="10"/>
          <w:szCs w:val="10"/>
        </w:rPr>
      </w:pPr>
    </w:p>
    <w:p w14:paraId="2BBB1234" w14:textId="77777777" w:rsidR="00DA7805" w:rsidRPr="00256C21" w:rsidRDefault="00DA7805" w:rsidP="00DA7805">
      <w:pPr>
        <w:tabs>
          <w:tab w:val="right" w:pos="9360"/>
        </w:tabs>
        <w:rPr>
          <w:rFonts w:ascii="Cambria" w:eastAsia="Cambria" w:hAnsi="Cambria" w:cs="Cambria"/>
          <w:sz w:val="10"/>
          <w:szCs w:val="10"/>
        </w:rPr>
      </w:pPr>
    </w:p>
    <w:p w14:paraId="42B62FEE" w14:textId="77777777" w:rsidR="00DA7805" w:rsidRDefault="00DA7805" w:rsidP="00DA7805">
      <w:pPr>
        <w:pStyle w:val="Achievement"/>
        <w:tabs>
          <w:tab w:val="clear" w:pos="1170"/>
          <w:tab w:val="num" w:pos="360"/>
        </w:tabs>
        <w:spacing w:after="0"/>
        <w:ind w:left="303"/>
        <w:rPr>
          <w:rFonts w:ascii="Cambria" w:hAnsi="Cambria" w:cs="Calibri"/>
        </w:rPr>
      </w:pPr>
      <w:r>
        <w:rPr>
          <w:rFonts w:ascii="Cambria" w:hAnsi="Cambria" w:cs="Calibri"/>
        </w:rPr>
        <w:t>Hired, trained and supervised engineers</w:t>
      </w:r>
    </w:p>
    <w:p w14:paraId="62598B89" w14:textId="77777777" w:rsidR="00DA7805" w:rsidRDefault="00DA7805" w:rsidP="00DA7805">
      <w:pPr>
        <w:pStyle w:val="Achievement"/>
        <w:tabs>
          <w:tab w:val="clear" w:pos="1170"/>
          <w:tab w:val="num" w:pos="360"/>
        </w:tabs>
        <w:spacing w:after="0"/>
        <w:ind w:left="303"/>
        <w:rPr>
          <w:rFonts w:ascii="Cambria" w:hAnsi="Cambria" w:cs="Calibri"/>
        </w:rPr>
      </w:pPr>
      <w:r w:rsidRPr="00256C21">
        <w:rPr>
          <w:rFonts w:ascii="Cambria" w:hAnsi="Cambria" w:cs="Calibri"/>
        </w:rPr>
        <w:t>Developed a Natural Language Engine.</w:t>
      </w:r>
      <w:r>
        <w:rPr>
          <w:rFonts w:ascii="Cambria" w:hAnsi="Cambria" w:cs="Calibri"/>
        </w:rPr>
        <w:t xml:space="preserve"> In C++</w:t>
      </w:r>
    </w:p>
    <w:p w14:paraId="204AEAF3" w14:textId="77777777" w:rsidR="00DA7805" w:rsidRPr="00256C21" w:rsidRDefault="00DA7805" w:rsidP="00DA7805">
      <w:pPr>
        <w:pStyle w:val="Achievement"/>
        <w:tabs>
          <w:tab w:val="clear" w:pos="1170"/>
          <w:tab w:val="num" w:pos="360"/>
        </w:tabs>
        <w:spacing w:after="0"/>
        <w:ind w:left="303"/>
        <w:rPr>
          <w:rFonts w:ascii="Cambria" w:hAnsi="Cambria" w:cs="Calibri"/>
        </w:rPr>
      </w:pPr>
      <w:r>
        <w:rPr>
          <w:rFonts w:ascii="Cambria" w:hAnsi="Cambria" w:cs="Calibri"/>
        </w:rPr>
        <w:t>Provided hardware and DevOps support</w:t>
      </w:r>
    </w:p>
    <w:p w14:paraId="40260637" w14:textId="77777777" w:rsidR="00256C21" w:rsidRPr="00DC664D" w:rsidRDefault="00256C21" w:rsidP="00DC664D">
      <w:pPr>
        <w:pStyle w:val="Achievement"/>
        <w:numPr>
          <w:ilvl w:val="0"/>
          <w:numId w:val="0"/>
        </w:numPr>
        <w:spacing w:after="0"/>
        <w:ind w:left="303" w:hanging="245"/>
        <w:rPr>
          <w:rFonts w:ascii="Calibri" w:hAnsi="Calibri" w:cs="Calibri"/>
        </w:rPr>
      </w:pPr>
    </w:p>
    <w:p w14:paraId="0DC9363D" w14:textId="77777777" w:rsidR="00A050E5" w:rsidRDefault="00256C21" w:rsidP="00A050E5">
      <w:p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Amazon.com </w:t>
      </w:r>
      <w:r w:rsidRPr="00A050E5">
        <w:rPr>
          <w:rFonts w:ascii="Cambria" w:eastAsia="Cambria" w:hAnsi="Cambria" w:cs="Cambria"/>
          <w:b/>
          <w:bCs/>
        </w:rPr>
        <w:t>Inc</w:t>
      </w:r>
      <w:r w:rsidR="00A050E5">
        <w:rPr>
          <w:rFonts w:ascii="Cambria" w:eastAsia="Cambria" w:hAnsi="Cambria" w:cs="Cambria"/>
        </w:rPr>
        <w:t xml:space="preserve">, </w:t>
      </w:r>
      <w:r w:rsidR="00BB4330">
        <w:rPr>
          <w:rFonts w:ascii="Cambria" w:eastAsia="Cambria" w:hAnsi="Cambria" w:cs="Cambria"/>
        </w:rPr>
        <w:t>Seattle</w:t>
      </w:r>
      <w:r w:rsidR="00A050E5">
        <w:rPr>
          <w:rFonts w:ascii="Cambria" w:eastAsia="Cambria" w:hAnsi="Cambria" w:cs="Cambria"/>
        </w:rPr>
        <w:t>, WA</w:t>
      </w:r>
    </w:p>
    <w:p w14:paraId="7B3275DB" w14:textId="77777777" w:rsidR="00256C21" w:rsidRDefault="00DC664D" w:rsidP="00256C21">
      <w:p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Technical Lead</w:t>
      </w:r>
      <w:r w:rsidR="002D37DE">
        <w:rPr>
          <w:rFonts w:ascii="Cambria" w:eastAsia="Cambria" w:hAnsi="Cambria" w:cs="Cambria"/>
          <w:i/>
        </w:rPr>
        <w:t xml:space="preserve"> </w:t>
      </w:r>
      <w:r w:rsidR="00256C21">
        <w:rPr>
          <w:rFonts w:ascii="Cambria" w:eastAsia="Cambria" w:hAnsi="Cambria" w:cs="Cambria"/>
        </w:rPr>
        <w:tab/>
      </w:r>
      <w:r w:rsidR="004E361B">
        <w:rPr>
          <w:rFonts w:ascii="Cambria" w:eastAsia="Cambria" w:hAnsi="Cambria" w:cs="Cambria"/>
        </w:rPr>
        <w:t xml:space="preserve">Feb </w:t>
      </w:r>
      <w:r w:rsidR="00A050E5">
        <w:rPr>
          <w:rFonts w:ascii="Cambria" w:eastAsia="Cambria" w:hAnsi="Cambria" w:cs="Cambria"/>
        </w:rPr>
        <w:t>1998</w:t>
      </w:r>
      <w:r w:rsidR="004E361B">
        <w:rPr>
          <w:rFonts w:ascii="Cambria" w:eastAsia="Cambria" w:hAnsi="Cambria" w:cs="Cambria"/>
        </w:rPr>
        <w:t xml:space="preserve"> – Feb </w:t>
      </w:r>
      <w:r w:rsidR="00256C21">
        <w:rPr>
          <w:rFonts w:ascii="Cambria" w:eastAsia="Cambria" w:hAnsi="Cambria" w:cs="Cambria"/>
        </w:rPr>
        <w:t>200</w:t>
      </w:r>
      <w:r w:rsidR="00A050E5">
        <w:rPr>
          <w:rFonts w:ascii="Cambria" w:eastAsia="Cambria" w:hAnsi="Cambria" w:cs="Cambria"/>
        </w:rPr>
        <w:t>1</w:t>
      </w:r>
    </w:p>
    <w:p w14:paraId="59E05F7F" w14:textId="77777777" w:rsidR="00256C21" w:rsidRPr="00256C21" w:rsidRDefault="00256C21" w:rsidP="00256C21">
      <w:pPr>
        <w:tabs>
          <w:tab w:val="right" w:pos="9360"/>
        </w:tabs>
        <w:rPr>
          <w:rFonts w:ascii="Cambria" w:eastAsia="Cambria" w:hAnsi="Cambria" w:cs="Cambria"/>
          <w:sz w:val="10"/>
          <w:szCs w:val="10"/>
        </w:rPr>
      </w:pPr>
    </w:p>
    <w:p w14:paraId="0FBC7E9B" w14:textId="1F9284A0" w:rsidR="004E2B9D" w:rsidRDefault="00AE095D" w:rsidP="004E2B9D">
      <w:pPr>
        <w:numPr>
          <w:ilvl w:val="0"/>
          <w:numId w:val="3"/>
        </w:numPr>
        <w:tabs>
          <w:tab w:val="num" w:pos="270"/>
        </w:tabs>
        <w:rPr>
          <w:rFonts w:ascii="Cambria" w:hAnsi="Cambria" w:cs="Calibri"/>
          <w:spacing w:val="-5"/>
        </w:rPr>
      </w:pPr>
      <w:r>
        <w:rPr>
          <w:rFonts w:ascii="Cambria" w:hAnsi="Cambria" w:cs="Calibri"/>
          <w:spacing w:val="-5"/>
        </w:rPr>
        <w:t>Coded</w:t>
      </w:r>
      <w:r w:rsidR="008F15B0">
        <w:rPr>
          <w:rFonts w:ascii="Cambria" w:hAnsi="Cambria" w:cs="Calibri"/>
          <w:spacing w:val="-5"/>
        </w:rPr>
        <w:t xml:space="preserve"> in C</w:t>
      </w:r>
      <w:r w:rsidR="0051695A">
        <w:rPr>
          <w:rFonts w:ascii="Cambria" w:hAnsi="Cambria" w:cs="Calibri"/>
          <w:spacing w:val="-5"/>
        </w:rPr>
        <w:t>,</w:t>
      </w:r>
      <w:r w:rsidR="008F15B0">
        <w:rPr>
          <w:rFonts w:ascii="Cambria" w:hAnsi="Cambria" w:cs="Calibri"/>
          <w:spacing w:val="-5"/>
        </w:rPr>
        <w:t xml:space="preserve"> Perl</w:t>
      </w:r>
      <w:r w:rsidR="0051695A">
        <w:rPr>
          <w:rFonts w:ascii="Cambria" w:hAnsi="Cambria" w:cs="Calibri"/>
          <w:spacing w:val="-5"/>
        </w:rPr>
        <w:t xml:space="preserve"> &amp; SQL</w:t>
      </w:r>
      <w:r w:rsidR="008F15B0">
        <w:rPr>
          <w:rFonts w:ascii="Cambria" w:hAnsi="Cambria" w:cs="Calibri"/>
          <w:spacing w:val="-5"/>
        </w:rPr>
        <w:t xml:space="preserve"> to d</w:t>
      </w:r>
      <w:r w:rsidR="004E2B9D" w:rsidRPr="00DC664D">
        <w:rPr>
          <w:rFonts w:ascii="Cambria" w:hAnsi="Cambria" w:cs="Calibri"/>
          <w:spacing w:val="-5"/>
        </w:rPr>
        <w:t>esign and implement all shipping software that Amazon.com used at the time. At peak load</w:t>
      </w:r>
      <w:r w:rsidR="00A1097A">
        <w:rPr>
          <w:rFonts w:ascii="Cambria" w:hAnsi="Cambria" w:cs="Calibri"/>
          <w:spacing w:val="-5"/>
        </w:rPr>
        <w:t>,</w:t>
      </w:r>
      <w:r w:rsidR="004E2B9D" w:rsidRPr="00DC664D">
        <w:rPr>
          <w:rFonts w:ascii="Cambria" w:hAnsi="Cambria" w:cs="Calibri"/>
          <w:spacing w:val="-5"/>
        </w:rPr>
        <w:t xml:space="preserve"> the system shipped about half a million packages a day (hundreds of packages a minute) and ran 24/7 365 days a year</w:t>
      </w:r>
    </w:p>
    <w:p w14:paraId="4D51B043" w14:textId="77777777" w:rsidR="008F15B0" w:rsidRPr="00DC664D" w:rsidRDefault="008F15B0" w:rsidP="004E2B9D">
      <w:pPr>
        <w:numPr>
          <w:ilvl w:val="0"/>
          <w:numId w:val="3"/>
        </w:numPr>
        <w:tabs>
          <w:tab w:val="num" w:pos="270"/>
        </w:tabs>
        <w:rPr>
          <w:rFonts w:ascii="Cambria" w:hAnsi="Cambria" w:cs="Calibri"/>
          <w:spacing w:val="-5"/>
        </w:rPr>
      </w:pPr>
      <w:r>
        <w:rPr>
          <w:rFonts w:ascii="Cambria" w:hAnsi="Cambria" w:cs="Calibri"/>
          <w:spacing w:val="-5"/>
        </w:rPr>
        <w:t xml:space="preserve">Improved shipping time </w:t>
      </w:r>
      <w:r w:rsidRPr="006D7525">
        <w:rPr>
          <w:rFonts w:ascii="Cambria" w:hAnsi="Cambria" w:cs="Calibri"/>
          <w:b/>
          <w:bCs/>
          <w:spacing w:val="-5"/>
        </w:rPr>
        <w:t>from 30 seconds down to less than 4 seconds</w:t>
      </w:r>
      <w:r w:rsidR="00562743">
        <w:rPr>
          <w:rFonts w:ascii="Cambria" w:hAnsi="Cambria" w:cs="Calibri"/>
          <w:b/>
          <w:bCs/>
          <w:spacing w:val="-5"/>
        </w:rPr>
        <w:t xml:space="preserve"> (an 85% reduction)</w:t>
      </w:r>
    </w:p>
    <w:p w14:paraId="51E3DDC5" w14:textId="1783BA6E" w:rsidR="004E2B9D" w:rsidRPr="00DC664D" w:rsidRDefault="004E2B9D" w:rsidP="004E2B9D">
      <w:pPr>
        <w:numPr>
          <w:ilvl w:val="0"/>
          <w:numId w:val="3"/>
        </w:numPr>
        <w:tabs>
          <w:tab w:val="num" w:pos="270"/>
        </w:tabs>
        <w:rPr>
          <w:rFonts w:ascii="Cambria" w:hAnsi="Cambria" w:cs="Calibri"/>
          <w:spacing w:val="-5"/>
        </w:rPr>
      </w:pPr>
      <w:r w:rsidRPr="00DC664D">
        <w:rPr>
          <w:rFonts w:ascii="Cambria" w:hAnsi="Cambria" w:cs="Calibri"/>
          <w:spacing w:val="-5"/>
        </w:rPr>
        <w:t>Wrote the software for a Client/Server based real</w:t>
      </w:r>
      <w:r w:rsidR="00553848">
        <w:rPr>
          <w:rFonts w:ascii="Cambria" w:hAnsi="Cambria" w:cs="Calibri"/>
          <w:spacing w:val="-5"/>
        </w:rPr>
        <w:t>-</w:t>
      </w:r>
      <w:r w:rsidRPr="00DC664D">
        <w:rPr>
          <w:rFonts w:ascii="Cambria" w:hAnsi="Cambria" w:cs="Calibri"/>
          <w:spacing w:val="-5"/>
        </w:rPr>
        <w:t>time automated package processing and labeling system (SLAM)</w:t>
      </w:r>
    </w:p>
    <w:p w14:paraId="2DBFA9D5" w14:textId="77777777" w:rsidR="004E2B9D" w:rsidRPr="00DC664D" w:rsidRDefault="004E2B9D" w:rsidP="004E2B9D">
      <w:pPr>
        <w:numPr>
          <w:ilvl w:val="0"/>
          <w:numId w:val="3"/>
        </w:numPr>
        <w:tabs>
          <w:tab w:val="num" w:pos="270"/>
        </w:tabs>
        <w:rPr>
          <w:rFonts w:ascii="Cambria" w:hAnsi="Cambria" w:cs="Calibri"/>
          <w:spacing w:val="-5"/>
        </w:rPr>
      </w:pPr>
      <w:r w:rsidRPr="00DC664D">
        <w:rPr>
          <w:rFonts w:ascii="Cambria" w:hAnsi="Cambria" w:cs="Calibri"/>
          <w:spacing w:val="-5"/>
        </w:rPr>
        <w:t>Created “</w:t>
      </w:r>
      <w:r w:rsidRPr="00DC664D">
        <w:rPr>
          <w:rFonts w:ascii="Cambria" w:hAnsi="Cambria" w:cs="Calibri"/>
          <w:i/>
          <w:iCs/>
          <w:spacing w:val="-5"/>
        </w:rPr>
        <w:t>Smart Manifest</w:t>
      </w:r>
      <w:r w:rsidRPr="00DC664D">
        <w:rPr>
          <w:rFonts w:ascii="Cambria" w:hAnsi="Cambria" w:cs="Calibri"/>
          <w:spacing w:val="-5"/>
        </w:rPr>
        <w:t xml:space="preserve">” a shipping costing system that automatically balanced cost, </w:t>
      </w:r>
      <w:r w:rsidR="008162C3" w:rsidRPr="00DC664D">
        <w:rPr>
          <w:rFonts w:ascii="Cambria" w:hAnsi="Cambria" w:cs="Calibri"/>
          <w:spacing w:val="-5"/>
        </w:rPr>
        <w:t>speed,</w:t>
      </w:r>
      <w:r w:rsidRPr="00DC664D">
        <w:rPr>
          <w:rFonts w:ascii="Cambria" w:hAnsi="Cambria" w:cs="Calibri"/>
          <w:spacing w:val="-5"/>
        </w:rPr>
        <w:t xml:space="preserve"> and carrier reliability</w:t>
      </w:r>
    </w:p>
    <w:p w14:paraId="2CE30CFF" w14:textId="77777777" w:rsidR="004E2B9D" w:rsidRPr="00DC664D" w:rsidRDefault="004E2B9D" w:rsidP="004E2B9D">
      <w:pPr>
        <w:numPr>
          <w:ilvl w:val="0"/>
          <w:numId w:val="3"/>
        </w:numPr>
        <w:tabs>
          <w:tab w:val="num" w:pos="270"/>
        </w:tabs>
        <w:rPr>
          <w:rFonts w:ascii="Cambria" w:hAnsi="Cambria" w:cs="Calibri"/>
          <w:spacing w:val="-5"/>
        </w:rPr>
      </w:pPr>
      <w:r w:rsidRPr="00DC664D">
        <w:rPr>
          <w:rFonts w:ascii="Cambria" w:hAnsi="Cambria" w:cs="Calibri"/>
          <w:spacing w:val="-5"/>
        </w:rPr>
        <w:t xml:space="preserve">Acted as a major contributor in the opening of Amazon’s Music, Video, </w:t>
      </w:r>
      <w:r w:rsidR="008162C3" w:rsidRPr="00DC664D">
        <w:rPr>
          <w:rFonts w:ascii="Cambria" w:hAnsi="Cambria" w:cs="Calibri"/>
          <w:spacing w:val="-5"/>
        </w:rPr>
        <w:t>Toys,</w:t>
      </w:r>
      <w:r w:rsidRPr="00DC664D">
        <w:rPr>
          <w:rFonts w:ascii="Cambria" w:hAnsi="Cambria" w:cs="Calibri"/>
          <w:spacing w:val="-5"/>
        </w:rPr>
        <w:t xml:space="preserve"> and Consumer Electronics stores</w:t>
      </w:r>
    </w:p>
    <w:p w14:paraId="1D766A75" w14:textId="597DC0A8" w:rsidR="004E2B9D" w:rsidRPr="00DC664D" w:rsidRDefault="001867AC" w:rsidP="004E2B9D">
      <w:pPr>
        <w:numPr>
          <w:ilvl w:val="0"/>
          <w:numId w:val="3"/>
        </w:numPr>
        <w:tabs>
          <w:tab w:val="num" w:pos="270"/>
        </w:tabs>
        <w:rPr>
          <w:rFonts w:ascii="Cambria" w:hAnsi="Cambria" w:cs="Calibri"/>
          <w:spacing w:val="-5"/>
        </w:rPr>
      </w:pPr>
      <w:r>
        <w:rPr>
          <w:rFonts w:ascii="Cambria" w:hAnsi="Cambria" w:cs="Calibri"/>
          <w:spacing w:val="-5"/>
        </w:rPr>
        <w:t xml:space="preserve">Facilitated </w:t>
      </w:r>
      <w:r w:rsidRPr="00DC664D">
        <w:rPr>
          <w:rFonts w:ascii="Cambria" w:hAnsi="Cambria" w:cs="Calibri"/>
          <w:spacing w:val="-5"/>
        </w:rPr>
        <w:t>the</w:t>
      </w:r>
      <w:r w:rsidR="004E2B9D" w:rsidRPr="00DC664D">
        <w:rPr>
          <w:rFonts w:ascii="Cambria" w:hAnsi="Cambria" w:cs="Calibri"/>
          <w:spacing w:val="-5"/>
        </w:rPr>
        <w:t xml:space="preserve"> open</w:t>
      </w:r>
      <w:r w:rsidR="00C34E06">
        <w:rPr>
          <w:rFonts w:ascii="Cambria" w:hAnsi="Cambria" w:cs="Calibri"/>
          <w:spacing w:val="-5"/>
        </w:rPr>
        <w:t>ing of</w:t>
      </w:r>
      <w:r w:rsidR="004E2B9D" w:rsidRPr="00DC664D">
        <w:rPr>
          <w:rFonts w:ascii="Cambria" w:hAnsi="Cambria" w:cs="Calibri"/>
          <w:spacing w:val="-5"/>
        </w:rPr>
        <w:t xml:space="preserve"> 11 different DCs (including 6 international). The fastest in just a few days</w:t>
      </w:r>
    </w:p>
    <w:p w14:paraId="62DEB97B" w14:textId="3BEA257E" w:rsidR="004E2B9D" w:rsidRDefault="004E2B9D" w:rsidP="004E2B9D">
      <w:pPr>
        <w:numPr>
          <w:ilvl w:val="0"/>
          <w:numId w:val="3"/>
        </w:numPr>
        <w:tabs>
          <w:tab w:val="num" w:pos="270"/>
        </w:tabs>
        <w:rPr>
          <w:rFonts w:ascii="Cambria" w:hAnsi="Cambria" w:cs="Calibri"/>
          <w:spacing w:val="-5"/>
        </w:rPr>
      </w:pPr>
      <w:r w:rsidRPr="00DC664D">
        <w:rPr>
          <w:rFonts w:ascii="Cambria" w:hAnsi="Cambria" w:cs="Calibri"/>
          <w:spacing w:val="-5"/>
        </w:rPr>
        <w:t>Led a team of 3 other engineers</w:t>
      </w:r>
    </w:p>
    <w:p w14:paraId="157E9F9E" w14:textId="1AF6560C" w:rsidR="000B3937" w:rsidRPr="00692087" w:rsidRDefault="003E14E3" w:rsidP="000B3937">
      <w:pPr>
        <w:numPr>
          <w:ilvl w:val="0"/>
          <w:numId w:val="3"/>
        </w:numPr>
        <w:tabs>
          <w:tab w:val="num" w:pos="270"/>
        </w:tabs>
        <w:rPr>
          <w:rFonts w:ascii="Cambria" w:hAnsi="Cambria" w:cs="Calibri"/>
          <w:spacing w:val="-5"/>
        </w:rPr>
      </w:pPr>
      <w:r>
        <w:rPr>
          <w:rFonts w:ascii="Cambria" w:hAnsi="Cambria" w:cs="Calibri"/>
          <w:spacing w:val="-5"/>
        </w:rPr>
        <w:t>Awarded</w:t>
      </w:r>
      <w:r w:rsidR="004E2B9D" w:rsidRPr="00DC664D">
        <w:rPr>
          <w:rFonts w:ascii="Cambria" w:hAnsi="Cambria" w:cs="Calibri"/>
          <w:spacing w:val="-5"/>
        </w:rPr>
        <w:t xml:space="preserve"> a “</w:t>
      </w:r>
      <w:r w:rsidR="004E2B9D" w:rsidRPr="00DC664D">
        <w:rPr>
          <w:rFonts w:ascii="Cambria" w:hAnsi="Cambria" w:cs="Calibri"/>
          <w:i/>
          <w:iCs/>
          <w:spacing w:val="-5"/>
        </w:rPr>
        <w:t xml:space="preserve">Just Do </w:t>
      </w:r>
      <w:r w:rsidR="00020905">
        <w:rPr>
          <w:rFonts w:ascii="Cambria" w:hAnsi="Cambria" w:cs="Calibri"/>
          <w:i/>
          <w:iCs/>
          <w:spacing w:val="-5"/>
        </w:rPr>
        <w:t>I</w:t>
      </w:r>
      <w:r w:rsidR="004E2B9D" w:rsidRPr="00DC664D">
        <w:rPr>
          <w:rFonts w:ascii="Cambria" w:hAnsi="Cambria" w:cs="Calibri"/>
          <w:i/>
          <w:iCs/>
          <w:spacing w:val="-5"/>
        </w:rPr>
        <w:t>t</w:t>
      </w:r>
      <w:r w:rsidR="004E2B9D" w:rsidRPr="00DC664D">
        <w:rPr>
          <w:rFonts w:ascii="Cambria" w:hAnsi="Cambria" w:cs="Calibri"/>
          <w:spacing w:val="-5"/>
        </w:rPr>
        <w:t>” award for overall accomplishments at Amazon.com</w:t>
      </w:r>
    </w:p>
    <w:p w14:paraId="35BE3482" w14:textId="77777777" w:rsidR="000B3937" w:rsidRPr="00733AD2" w:rsidRDefault="000B3937" w:rsidP="000B3937">
      <w:pPr>
        <w:rPr>
          <w:rFonts w:ascii="Cambria" w:hAnsi="Cambria" w:cs="Calibri"/>
          <w:b/>
          <w:sz w:val="10"/>
          <w:szCs w:val="10"/>
        </w:rPr>
      </w:pPr>
    </w:p>
    <w:p w14:paraId="5CF13D56" w14:textId="1641675C" w:rsidR="00DC664D" w:rsidRPr="00733AD2" w:rsidRDefault="003D38D7" w:rsidP="00DC664D">
      <w:pPr>
        <w:tabs>
          <w:tab w:val="right" w:pos="10080"/>
        </w:tabs>
        <w:jc w:val="center"/>
        <w:rPr>
          <w:rFonts w:ascii="Cambria" w:eastAsia="Cambria" w:hAnsi="Cambria" w:cs="Cambria"/>
          <w:sz w:val="10"/>
          <w:szCs w:val="10"/>
        </w:rPr>
      </w:pPr>
      <w:r>
        <w:rPr>
          <w:noProof/>
        </w:rPr>
        <mc:AlternateContent>
          <mc:Choice Requires="wps">
            <w:drawing>
              <wp:inline distT="0" distB="0" distL="0" distR="0" wp14:anchorId="75C7BC01" wp14:editId="1273FDD1">
                <wp:extent cx="6858000" cy="635"/>
                <wp:effectExtent l="0" t="0" r="0" b="12065"/>
                <wp:docPr id="8901278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63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F221D" id="Rectangle 8" o:spid="_x0000_s1026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" filled="f">
                <v:path arrowok="t"/>
                <w10:anchorlock/>
              </v:rect>
            </w:pict>
          </mc:Fallback>
        </mc:AlternateContent>
      </w:r>
    </w:p>
    <w:p w14:paraId="2DCAEB7A" w14:textId="77777777" w:rsidR="00DC664D" w:rsidRPr="00733AD2" w:rsidRDefault="00DC664D" w:rsidP="00DC664D">
      <w:pPr>
        <w:rPr>
          <w:rFonts w:ascii="Cambria" w:hAnsi="Cambria" w:cs="Calibri"/>
          <w:b/>
          <w:sz w:val="10"/>
          <w:szCs w:val="10"/>
        </w:rPr>
      </w:pPr>
    </w:p>
    <w:p w14:paraId="5CB87BFD" w14:textId="77777777" w:rsidR="00DC664D" w:rsidRDefault="00DC664D" w:rsidP="00DC664D">
      <w:pPr>
        <w:jc w:val="center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>EDUCATION</w:t>
      </w:r>
    </w:p>
    <w:p w14:paraId="2C797C7E" w14:textId="77777777" w:rsidR="00DC664D" w:rsidRPr="001C7E8B" w:rsidRDefault="00DC664D" w:rsidP="00DC664D">
      <w:pPr>
        <w:rPr>
          <w:rFonts w:ascii="Cambria" w:hAnsi="Cambria" w:cs="Calibri"/>
          <w:sz w:val="10"/>
          <w:szCs w:val="10"/>
        </w:rPr>
      </w:pPr>
    </w:p>
    <w:p w14:paraId="4BA9B09C" w14:textId="77777777" w:rsidR="007D73F6" w:rsidRDefault="00DC664D" w:rsidP="00F90546">
      <w:pPr>
        <w:rPr>
          <w:rFonts w:ascii="Cambria" w:hAnsi="Cambria" w:cs="Calibri"/>
        </w:rPr>
      </w:pPr>
      <w:r>
        <w:rPr>
          <w:rFonts w:ascii="Cambria" w:hAnsi="Cambria" w:cs="Calibri"/>
        </w:rPr>
        <w:t>B.S</w:t>
      </w:r>
      <w:r w:rsidR="007D73F6">
        <w:rPr>
          <w:rFonts w:ascii="Cambria" w:hAnsi="Cambria" w:cs="Calibri"/>
        </w:rPr>
        <w:t>. Computer Science</w:t>
      </w:r>
      <w:r w:rsidR="003E53EB">
        <w:rPr>
          <w:rFonts w:ascii="Cambria" w:hAnsi="Cambria" w:cs="Calibri"/>
        </w:rPr>
        <w:t xml:space="preserve">, </w:t>
      </w:r>
      <w:r w:rsidR="007D73F6">
        <w:rPr>
          <w:rFonts w:ascii="Cambria" w:hAnsi="Cambria" w:cs="Calibri"/>
        </w:rPr>
        <w:t>California State University Northridge, Northridge, CA</w:t>
      </w:r>
    </w:p>
    <w:p w14:paraId="47E92B69" w14:textId="77777777" w:rsidR="007D73F6" w:rsidRDefault="007D73F6" w:rsidP="007D73F6">
      <w:pPr>
        <w:rPr>
          <w:rFonts w:ascii="Cambria" w:hAnsi="Cambria" w:cs="Calibri"/>
        </w:rPr>
      </w:pPr>
      <w:r>
        <w:rPr>
          <w:rFonts w:ascii="Cambria" w:hAnsi="Cambria" w:cs="Calibri"/>
        </w:rPr>
        <w:t>A.A Psychology</w:t>
      </w:r>
      <w:r w:rsidR="003E53EB">
        <w:rPr>
          <w:rFonts w:ascii="Cambria" w:hAnsi="Cambria" w:cs="Calibri"/>
        </w:rPr>
        <w:t xml:space="preserve">, </w:t>
      </w:r>
      <w:r>
        <w:rPr>
          <w:rFonts w:ascii="Cambria" w:hAnsi="Cambria" w:cs="Calibri"/>
        </w:rPr>
        <w:t>College of the Canyons, Valencia, CA</w:t>
      </w:r>
    </w:p>
    <w:p w14:paraId="573333B5" w14:textId="77777777" w:rsidR="007D73F6" w:rsidRPr="001C7E8B" w:rsidRDefault="007D73F6" w:rsidP="007D73F6">
      <w:pPr>
        <w:rPr>
          <w:rFonts w:ascii="Cambria" w:hAnsi="Cambria" w:cs="Calibri"/>
          <w:sz w:val="10"/>
          <w:szCs w:val="10"/>
        </w:rPr>
      </w:pPr>
    </w:p>
    <w:p w14:paraId="62539B6A" w14:textId="17AA550D" w:rsidR="007D73F6" w:rsidRPr="00733AD2" w:rsidRDefault="003D38D7" w:rsidP="007D73F6">
      <w:pPr>
        <w:tabs>
          <w:tab w:val="right" w:pos="10080"/>
        </w:tabs>
        <w:jc w:val="center"/>
        <w:rPr>
          <w:rFonts w:ascii="Cambria" w:eastAsia="Cambria" w:hAnsi="Cambria" w:cs="Cambria"/>
          <w:sz w:val="10"/>
          <w:szCs w:val="10"/>
        </w:rPr>
      </w:pPr>
      <w:r>
        <w:rPr>
          <w:noProof/>
        </w:rPr>
        <mc:AlternateContent>
          <mc:Choice Requires="wps">
            <w:drawing>
              <wp:inline distT="0" distB="0" distL="0" distR="0" wp14:anchorId="41489BBA" wp14:editId="1C6B417C">
                <wp:extent cx="6858000" cy="635"/>
                <wp:effectExtent l="0" t="0" r="0" b="12065"/>
                <wp:docPr id="173071314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63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02B88" id="Rectangle 6" o:spid="_x0000_s1026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" filled="f">
                <v:path arrowok="t"/>
                <w10:anchorlock/>
              </v:rect>
            </w:pict>
          </mc:Fallback>
        </mc:AlternateContent>
      </w:r>
    </w:p>
    <w:p w14:paraId="3C7E2A98" w14:textId="77777777" w:rsidR="007D73F6" w:rsidRPr="00733AD2" w:rsidRDefault="007D73F6" w:rsidP="007D73F6">
      <w:pPr>
        <w:rPr>
          <w:rFonts w:ascii="Cambria" w:hAnsi="Cambria" w:cs="Calibri"/>
          <w:b/>
          <w:sz w:val="10"/>
          <w:szCs w:val="10"/>
        </w:rPr>
      </w:pPr>
    </w:p>
    <w:p w14:paraId="4F34D113" w14:textId="77777777" w:rsidR="007D73F6" w:rsidRDefault="007D73F6" w:rsidP="007D73F6">
      <w:pPr>
        <w:jc w:val="center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>AWARDS</w:t>
      </w:r>
    </w:p>
    <w:p w14:paraId="3845A729" w14:textId="77777777" w:rsidR="007D73F6" w:rsidRPr="007D73F6" w:rsidRDefault="007D73F6" w:rsidP="007D73F6">
      <w:pPr>
        <w:rPr>
          <w:rFonts w:ascii="Cambria" w:hAnsi="Cambria" w:cs="Calibri"/>
          <w:bCs/>
          <w:sz w:val="10"/>
          <w:szCs w:val="10"/>
        </w:rPr>
      </w:pPr>
    </w:p>
    <w:p w14:paraId="632AA0E4" w14:textId="77777777" w:rsidR="00F90546" w:rsidRPr="007D73F6" w:rsidRDefault="00F90546" w:rsidP="007D73F6">
      <w:pPr>
        <w:pStyle w:val="CompanyName"/>
        <w:spacing w:before="0"/>
        <w:ind w:left="-14"/>
        <w:rPr>
          <w:rFonts w:ascii="Cambria" w:hAnsi="Cambria" w:cs="Calibri"/>
          <w:bCs/>
          <w:sz w:val="20"/>
        </w:rPr>
      </w:pPr>
      <w:r w:rsidRPr="007D73F6">
        <w:rPr>
          <w:rFonts w:ascii="Cambria" w:hAnsi="Cambria" w:cs="Calibri"/>
          <w:b/>
          <w:sz w:val="20"/>
        </w:rPr>
        <w:t>“Just Do it” Award</w:t>
      </w:r>
      <w:r w:rsidR="007D73F6" w:rsidRPr="007D73F6">
        <w:rPr>
          <w:rFonts w:ascii="Cambria" w:hAnsi="Cambria" w:cs="Calibri"/>
          <w:bCs/>
          <w:sz w:val="20"/>
        </w:rPr>
        <w:t xml:space="preserve">, </w:t>
      </w:r>
      <w:r w:rsidRPr="007D73F6">
        <w:rPr>
          <w:rFonts w:ascii="Cambria" w:hAnsi="Cambria" w:cs="Calibri"/>
          <w:bCs/>
          <w:sz w:val="20"/>
        </w:rPr>
        <w:t>Amazon.com</w:t>
      </w:r>
      <w:r w:rsidR="007D73F6" w:rsidRPr="007D73F6">
        <w:rPr>
          <w:rFonts w:ascii="Cambria" w:hAnsi="Cambria" w:cs="Calibri"/>
          <w:bCs/>
          <w:sz w:val="20"/>
        </w:rPr>
        <w:t xml:space="preserve">, </w:t>
      </w:r>
      <w:r w:rsidRPr="007D73F6">
        <w:rPr>
          <w:rFonts w:ascii="Cambria" w:hAnsi="Cambria" w:cs="Calibri"/>
          <w:bCs/>
          <w:sz w:val="20"/>
        </w:rPr>
        <w:t>2000</w:t>
      </w:r>
    </w:p>
    <w:sectPr w:rsidR="00F90546" w:rsidRPr="007D73F6" w:rsidSect="00E205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AC3A7" w14:textId="77777777" w:rsidR="0019619B" w:rsidRDefault="0019619B" w:rsidP="004630EF">
      <w:r>
        <w:separator/>
      </w:r>
    </w:p>
  </w:endnote>
  <w:endnote w:type="continuationSeparator" w:id="0">
    <w:p w14:paraId="3871DFC0" w14:textId="77777777" w:rsidR="0019619B" w:rsidRDefault="0019619B" w:rsidP="0046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B0204"/>
    <w:charset w:val="00"/>
    <w:family w:val="swiss"/>
    <w:pitch w:val="variable"/>
    <w:sig w:usb0="800002AF" w:usb1="4000204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DD0C3" w14:textId="77777777" w:rsidR="004630EF" w:rsidRDefault="004630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731D7" w14:textId="77777777" w:rsidR="004630EF" w:rsidRDefault="004630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86D3B" w14:textId="77777777" w:rsidR="004630EF" w:rsidRDefault="0046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73207" w14:textId="77777777" w:rsidR="0019619B" w:rsidRDefault="0019619B" w:rsidP="004630EF">
      <w:r>
        <w:separator/>
      </w:r>
    </w:p>
  </w:footnote>
  <w:footnote w:type="continuationSeparator" w:id="0">
    <w:p w14:paraId="064BCEBF" w14:textId="77777777" w:rsidR="0019619B" w:rsidRDefault="0019619B" w:rsidP="00463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F1A6B" w14:textId="77777777" w:rsidR="004630EF" w:rsidRDefault="004630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348E9" w14:textId="77777777" w:rsidR="004630EF" w:rsidRDefault="004630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4F49B" w14:textId="77777777" w:rsidR="004630EF" w:rsidRDefault="004630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3109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Achievement"/>
      <w:lvlText w:val=""/>
      <w:lvlJc w:val="left"/>
      <w:pPr>
        <w:tabs>
          <w:tab w:val="num" w:pos="1170"/>
        </w:tabs>
        <w:ind w:left="1055" w:hanging="245"/>
      </w:pPr>
      <w:rPr>
        <w:rFonts w:ascii="Wingdings" w:hAnsi="Wingdings" w:cs="Symbol"/>
        <w:sz w:val="20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 w:hint="default"/>
        <w:sz w:val="20"/>
      </w:rPr>
    </w:lvl>
  </w:abstractNum>
  <w:abstractNum w:abstractNumId="6" w15:restartNumberingAfterBreak="0">
    <w:nsid w:val="18FF1D2B"/>
    <w:multiLevelType w:val="hybridMultilevel"/>
    <w:tmpl w:val="4470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94656"/>
    <w:multiLevelType w:val="hybridMultilevel"/>
    <w:tmpl w:val="4F20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55252"/>
    <w:multiLevelType w:val="hybridMultilevel"/>
    <w:tmpl w:val="D6DAE0F6"/>
    <w:lvl w:ilvl="0" w:tplc="54FCA956">
      <w:numFmt w:val="bullet"/>
      <w:lvlText w:val="•"/>
      <w:lvlJc w:val="left"/>
      <w:pPr>
        <w:ind w:left="1080" w:hanging="72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D4679"/>
    <w:multiLevelType w:val="multilevel"/>
    <w:tmpl w:val="AF5006F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BD3B42"/>
    <w:multiLevelType w:val="hybridMultilevel"/>
    <w:tmpl w:val="0B2E2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2365">
    <w:abstractNumId w:val="1"/>
  </w:num>
  <w:num w:numId="2" w16cid:durableId="792019529">
    <w:abstractNumId w:val="2"/>
  </w:num>
  <w:num w:numId="3" w16cid:durableId="988902097">
    <w:abstractNumId w:val="3"/>
  </w:num>
  <w:num w:numId="4" w16cid:durableId="456946474">
    <w:abstractNumId w:val="4"/>
  </w:num>
  <w:num w:numId="5" w16cid:durableId="1443453808">
    <w:abstractNumId w:val="5"/>
  </w:num>
  <w:num w:numId="6" w16cid:durableId="846599981">
    <w:abstractNumId w:val="10"/>
  </w:num>
  <w:num w:numId="7" w16cid:durableId="1194416146">
    <w:abstractNumId w:val="0"/>
  </w:num>
  <w:num w:numId="8" w16cid:durableId="1839808070">
    <w:abstractNumId w:val="7"/>
  </w:num>
  <w:num w:numId="9" w16cid:durableId="1162043031">
    <w:abstractNumId w:val="9"/>
  </w:num>
  <w:num w:numId="10" w16cid:durableId="56781766">
    <w:abstractNumId w:val="6"/>
  </w:num>
  <w:num w:numId="11" w16cid:durableId="1201940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23"/>
    <w:rsid w:val="00012F4C"/>
    <w:rsid w:val="00014D09"/>
    <w:rsid w:val="00020905"/>
    <w:rsid w:val="0002415B"/>
    <w:rsid w:val="000326BF"/>
    <w:rsid w:val="0005321E"/>
    <w:rsid w:val="00064180"/>
    <w:rsid w:val="0007610D"/>
    <w:rsid w:val="000B3937"/>
    <w:rsid w:val="000C0066"/>
    <w:rsid w:val="000C3A14"/>
    <w:rsid w:val="000C4E79"/>
    <w:rsid w:val="000D20C7"/>
    <w:rsid w:val="000D2E9F"/>
    <w:rsid w:val="000D4444"/>
    <w:rsid w:val="000E3276"/>
    <w:rsid w:val="000E3797"/>
    <w:rsid w:val="000F1C2E"/>
    <w:rsid w:val="000F600B"/>
    <w:rsid w:val="001156E8"/>
    <w:rsid w:val="001160E5"/>
    <w:rsid w:val="00123512"/>
    <w:rsid w:val="0012640D"/>
    <w:rsid w:val="00130A34"/>
    <w:rsid w:val="00140B5F"/>
    <w:rsid w:val="001436E9"/>
    <w:rsid w:val="00147EBF"/>
    <w:rsid w:val="0015322E"/>
    <w:rsid w:val="0015409E"/>
    <w:rsid w:val="001548C3"/>
    <w:rsid w:val="00161209"/>
    <w:rsid w:val="001759BD"/>
    <w:rsid w:val="001769BC"/>
    <w:rsid w:val="001816DE"/>
    <w:rsid w:val="001867AC"/>
    <w:rsid w:val="00187283"/>
    <w:rsid w:val="00194A97"/>
    <w:rsid w:val="0019619B"/>
    <w:rsid w:val="001B6423"/>
    <w:rsid w:val="001C7E8B"/>
    <w:rsid w:val="001D2433"/>
    <w:rsid w:val="001D58C0"/>
    <w:rsid w:val="001E363F"/>
    <w:rsid w:val="001E7D02"/>
    <w:rsid w:val="001F5982"/>
    <w:rsid w:val="001F7463"/>
    <w:rsid w:val="002241BB"/>
    <w:rsid w:val="0023232D"/>
    <w:rsid w:val="00240505"/>
    <w:rsid w:val="00256C21"/>
    <w:rsid w:val="002707B1"/>
    <w:rsid w:val="00272E0C"/>
    <w:rsid w:val="002733D7"/>
    <w:rsid w:val="0028697E"/>
    <w:rsid w:val="00291C93"/>
    <w:rsid w:val="002C7429"/>
    <w:rsid w:val="002D0F63"/>
    <w:rsid w:val="002D37DE"/>
    <w:rsid w:val="002E7AEC"/>
    <w:rsid w:val="00303A13"/>
    <w:rsid w:val="00315B21"/>
    <w:rsid w:val="00317537"/>
    <w:rsid w:val="00320B04"/>
    <w:rsid w:val="00325CF0"/>
    <w:rsid w:val="00362A2D"/>
    <w:rsid w:val="00365219"/>
    <w:rsid w:val="00384E4B"/>
    <w:rsid w:val="003B2A10"/>
    <w:rsid w:val="003D38D7"/>
    <w:rsid w:val="003E0182"/>
    <w:rsid w:val="003E14E3"/>
    <w:rsid w:val="003E4441"/>
    <w:rsid w:val="003E4B05"/>
    <w:rsid w:val="003E53EB"/>
    <w:rsid w:val="003F78F8"/>
    <w:rsid w:val="004155CA"/>
    <w:rsid w:val="00421374"/>
    <w:rsid w:val="00421B61"/>
    <w:rsid w:val="004244D0"/>
    <w:rsid w:val="0042506D"/>
    <w:rsid w:val="004252C8"/>
    <w:rsid w:val="00434BB9"/>
    <w:rsid w:val="00444CF5"/>
    <w:rsid w:val="00455BB3"/>
    <w:rsid w:val="0045778D"/>
    <w:rsid w:val="004630EF"/>
    <w:rsid w:val="00466713"/>
    <w:rsid w:val="00466CC3"/>
    <w:rsid w:val="0046799F"/>
    <w:rsid w:val="00471918"/>
    <w:rsid w:val="004946E2"/>
    <w:rsid w:val="00495DE4"/>
    <w:rsid w:val="004961D8"/>
    <w:rsid w:val="004A0DA4"/>
    <w:rsid w:val="004A3CB9"/>
    <w:rsid w:val="004C71A8"/>
    <w:rsid w:val="004C7DC6"/>
    <w:rsid w:val="004D5B87"/>
    <w:rsid w:val="004E2B9D"/>
    <w:rsid w:val="004E361B"/>
    <w:rsid w:val="004F06F8"/>
    <w:rsid w:val="00507A68"/>
    <w:rsid w:val="00510B9B"/>
    <w:rsid w:val="00513533"/>
    <w:rsid w:val="00513A03"/>
    <w:rsid w:val="0051695A"/>
    <w:rsid w:val="005203F9"/>
    <w:rsid w:val="00520B09"/>
    <w:rsid w:val="005453AD"/>
    <w:rsid w:val="005537C5"/>
    <w:rsid w:val="00553848"/>
    <w:rsid w:val="00562743"/>
    <w:rsid w:val="00575080"/>
    <w:rsid w:val="00582DEC"/>
    <w:rsid w:val="0058416D"/>
    <w:rsid w:val="005A1B6A"/>
    <w:rsid w:val="005B6C78"/>
    <w:rsid w:val="005C3410"/>
    <w:rsid w:val="005C5267"/>
    <w:rsid w:val="005C6AF5"/>
    <w:rsid w:val="005D121E"/>
    <w:rsid w:val="005D207D"/>
    <w:rsid w:val="005F2E7C"/>
    <w:rsid w:val="005F5F49"/>
    <w:rsid w:val="005F6E7D"/>
    <w:rsid w:val="00605DAC"/>
    <w:rsid w:val="00611473"/>
    <w:rsid w:val="00617E08"/>
    <w:rsid w:val="006529DC"/>
    <w:rsid w:val="00652ABE"/>
    <w:rsid w:val="006639B0"/>
    <w:rsid w:val="00671EAE"/>
    <w:rsid w:val="00675DDF"/>
    <w:rsid w:val="00691B0B"/>
    <w:rsid w:val="00692087"/>
    <w:rsid w:val="00693D97"/>
    <w:rsid w:val="006A125F"/>
    <w:rsid w:val="006A1B9B"/>
    <w:rsid w:val="006D7525"/>
    <w:rsid w:val="006F2B26"/>
    <w:rsid w:val="00701137"/>
    <w:rsid w:val="007124BB"/>
    <w:rsid w:val="00717342"/>
    <w:rsid w:val="00726792"/>
    <w:rsid w:val="00733AD2"/>
    <w:rsid w:val="00745133"/>
    <w:rsid w:val="007635C5"/>
    <w:rsid w:val="00796705"/>
    <w:rsid w:val="00796E75"/>
    <w:rsid w:val="007A05F7"/>
    <w:rsid w:val="007A3131"/>
    <w:rsid w:val="007C5938"/>
    <w:rsid w:val="007D508D"/>
    <w:rsid w:val="007D73F6"/>
    <w:rsid w:val="007E4FD2"/>
    <w:rsid w:val="007E774A"/>
    <w:rsid w:val="007F3763"/>
    <w:rsid w:val="007F7B9A"/>
    <w:rsid w:val="0080166D"/>
    <w:rsid w:val="00805C15"/>
    <w:rsid w:val="00813F8F"/>
    <w:rsid w:val="008162C3"/>
    <w:rsid w:val="00825268"/>
    <w:rsid w:val="00840A40"/>
    <w:rsid w:val="00846C98"/>
    <w:rsid w:val="0085384F"/>
    <w:rsid w:val="00861ECA"/>
    <w:rsid w:val="00865FD9"/>
    <w:rsid w:val="008777A1"/>
    <w:rsid w:val="00895725"/>
    <w:rsid w:val="00896803"/>
    <w:rsid w:val="008B0FEF"/>
    <w:rsid w:val="008B199B"/>
    <w:rsid w:val="008B231A"/>
    <w:rsid w:val="008D01A5"/>
    <w:rsid w:val="008E574F"/>
    <w:rsid w:val="008F10D4"/>
    <w:rsid w:val="008F15B0"/>
    <w:rsid w:val="008F7CF4"/>
    <w:rsid w:val="00900287"/>
    <w:rsid w:val="00901730"/>
    <w:rsid w:val="009020EC"/>
    <w:rsid w:val="009157A5"/>
    <w:rsid w:val="00930EB5"/>
    <w:rsid w:val="009368AF"/>
    <w:rsid w:val="009373C6"/>
    <w:rsid w:val="00957587"/>
    <w:rsid w:val="0099131E"/>
    <w:rsid w:val="00996780"/>
    <w:rsid w:val="009A118C"/>
    <w:rsid w:val="009B5FDE"/>
    <w:rsid w:val="009C4AE4"/>
    <w:rsid w:val="00A050E5"/>
    <w:rsid w:val="00A1097A"/>
    <w:rsid w:val="00A11F88"/>
    <w:rsid w:val="00A17B65"/>
    <w:rsid w:val="00A36628"/>
    <w:rsid w:val="00A539D3"/>
    <w:rsid w:val="00A60BA5"/>
    <w:rsid w:val="00A94E1C"/>
    <w:rsid w:val="00AB043F"/>
    <w:rsid w:val="00AB1B6C"/>
    <w:rsid w:val="00AD3019"/>
    <w:rsid w:val="00AD36C8"/>
    <w:rsid w:val="00AE095D"/>
    <w:rsid w:val="00AE30FA"/>
    <w:rsid w:val="00AE4300"/>
    <w:rsid w:val="00B00750"/>
    <w:rsid w:val="00B11F73"/>
    <w:rsid w:val="00B12BE7"/>
    <w:rsid w:val="00B16725"/>
    <w:rsid w:val="00B17E01"/>
    <w:rsid w:val="00B302DF"/>
    <w:rsid w:val="00B31190"/>
    <w:rsid w:val="00B313F0"/>
    <w:rsid w:val="00B63B38"/>
    <w:rsid w:val="00B77890"/>
    <w:rsid w:val="00B91DBD"/>
    <w:rsid w:val="00BB3F29"/>
    <w:rsid w:val="00BB4330"/>
    <w:rsid w:val="00BB47EF"/>
    <w:rsid w:val="00BB5813"/>
    <w:rsid w:val="00BB5FC0"/>
    <w:rsid w:val="00BC6F52"/>
    <w:rsid w:val="00BC7648"/>
    <w:rsid w:val="00BD77C1"/>
    <w:rsid w:val="00BF158D"/>
    <w:rsid w:val="00C15C9B"/>
    <w:rsid w:val="00C23142"/>
    <w:rsid w:val="00C26510"/>
    <w:rsid w:val="00C26F2A"/>
    <w:rsid w:val="00C33DEC"/>
    <w:rsid w:val="00C34E06"/>
    <w:rsid w:val="00C35195"/>
    <w:rsid w:val="00C4374F"/>
    <w:rsid w:val="00C43B8B"/>
    <w:rsid w:val="00C45EC4"/>
    <w:rsid w:val="00C60735"/>
    <w:rsid w:val="00C62FC2"/>
    <w:rsid w:val="00C701C6"/>
    <w:rsid w:val="00C76174"/>
    <w:rsid w:val="00C83CCD"/>
    <w:rsid w:val="00C87F83"/>
    <w:rsid w:val="00C956A3"/>
    <w:rsid w:val="00C95CE3"/>
    <w:rsid w:val="00CB34CF"/>
    <w:rsid w:val="00CB4DA0"/>
    <w:rsid w:val="00CC50AD"/>
    <w:rsid w:val="00CD7086"/>
    <w:rsid w:val="00CE6D47"/>
    <w:rsid w:val="00CF10DB"/>
    <w:rsid w:val="00CF6FA4"/>
    <w:rsid w:val="00D038C5"/>
    <w:rsid w:val="00D1511F"/>
    <w:rsid w:val="00D302F5"/>
    <w:rsid w:val="00D319D6"/>
    <w:rsid w:val="00D34D35"/>
    <w:rsid w:val="00D51F07"/>
    <w:rsid w:val="00D7365B"/>
    <w:rsid w:val="00D76828"/>
    <w:rsid w:val="00D97A39"/>
    <w:rsid w:val="00DA7805"/>
    <w:rsid w:val="00DC664D"/>
    <w:rsid w:val="00DE2D71"/>
    <w:rsid w:val="00E175BB"/>
    <w:rsid w:val="00E17691"/>
    <w:rsid w:val="00E17DBA"/>
    <w:rsid w:val="00E20596"/>
    <w:rsid w:val="00E2072F"/>
    <w:rsid w:val="00E266D7"/>
    <w:rsid w:val="00E3192A"/>
    <w:rsid w:val="00E57684"/>
    <w:rsid w:val="00E60D2E"/>
    <w:rsid w:val="00E64BFD"/>
    <w:rsid w:val="00E71CBE"/>
    <w:rsid w:val="00E80CB2"/>
    <w:rsid w:val="00E85A84"/>
    <w:rsid w:val="00E95241"/>
    <w:rsid w:val="00E977A3"/>
    <w:rsid w:val="00EA6162"/>
    <w:rsid w:val="00EB2364"/>
    <w:rsid w:val="00EB7DBF"/>
    <w:rsid w:val="00EC2637"/>
    <w:rsid w:val="00ED06FD"/>
    <w:rsid w:val="00ED2FE5"/>
    <w:rsid w:val="00ED533C"/>
    <w:rsid w:val="00EE196D"/>
    <w:rsid w:val="00EF488B"/>
    <w:rsid w:val="00F00682"/>
    <w:rsid w:val="00F04438"/>
    <w:rsid w:val="00F27955"/>
    <w:rsid w:val="00F4135A"/>
    <w:rsid w:val="00F436FE"/>
    <w:rsid w:val="00F441F9"/>
    <w:rsid w:val="00F52023"/>
    <w:rsid w:val="00F521F5"/>
    <w:rsid w:val="00F63C96"/>
    <w:rsid w:val="00F7658C"/>
    <w:rsid w:val="00F81E56"/>
    <w:rsid w:val="00F82A0A"/>
    <w:rsid w:val="00F82E1E"/>
    <w:rsid w:val="00F90546"/>
    <w:rsid w:val="00F96F08"/>
    <w:rsid w:val="00FA1B05"/>
    <w:rsid w:val="00FA5123"/>
    <w:rsid w:val="00FB7B99"/>
    <w:rsid w:val="00FC1F57"/>
    <w:rsid w:val="00FC49BA"/>
    <w:rsid w:val="00FC5C2C"/>
    <w:rsid w:val="00FC7711"/>
    <w:rsid w:val="00FD009C"/>
    <w:rsid w:val="00FE692E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F3C1B63"/>
  <w15:chartTrackingRefBased/>
  <w15:docId w15:val="{BB7DAFD0-D470-D046-BBBF-C213B724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mallCaps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  <w:smallCaps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Symbol"/>
      <w:sz w:val="20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Symbol" w:hint="default"/>
      <w:sz w:val="20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sz w:val="2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lt-line-clampline">
    <w:name w:val="lt-line-clamp__line"/>
    <w:basedOn w:val="DefaultParagraphFont1"/>
  </w:style>
  <w:style w:type="character" w:customStyle="1" w:styleId="background-details">
    <w:name w:val="background-details"/>
    <w:basedOn w:val="DefaultParagraphFont1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chievement">
    <w:name w:val="Achievement"/>
    <w:basedOn w:val="BodyText"/>
    <w:pPr>
      <w:numPr>
        <w:numId w:val="3"/>
      </w:numPr>
      <w:spacing w:after="60" w:line="220" w:lineRule="atLeast"/>
      <w:jc w:val="both"/>
    </w:pPr>
    <w:rPr>
      <w:rFonts w:ascii="Arial" w:hAnsi="Arial" w:cs="Arial"/>
      <w:spacing w:val="-5"/>
    </w:rPr>
  </w:style>
  <w:style w:type="paragraph" w:customStyle="1" w:styleId="JobTitle">
    <w:name w:val="Job Title"/>
    <w:next w:val="Achievement"/>
    <w:pPr>
      <w:suppressAutoHyphens/>
      <w:spacing w:after="60" w:line="220" w:lineRule="atLeast"/>
    </w:pPr>
    <w:rPr>
      <w:rFonts w:ascii="Arial Black" w:hAnsi="Arial Black" w:cs="Arial Black"/>
      <w:spacing w:val="-10"/>
      <w:lang w:eastAsia="zh-CN"/>
    </w:rPr>
  </w:style>
  <w:style w:type="paragraph" w:customStyle="1" w:styleId="CompanyName">
    <w:name w:val="Company Name"/>
    <w:basedOn w:val="Normal"/>
    <w:next w:val="Normal"/>
    <w:pPr>
      <w:spacing w:before="240" w:after="40" w:line="220" w:lineRule="atLeast"/>
      <w:ind w:left="-18"/>
    </w:pPr>
    <w:rPr>
      <w:sz w:val="24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 w:cs="Arial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  <w:ind w:left="-18" w:right="-360"/>
    </w:pPr>
    <w:rPr>
      <w:rFonts w:ascii="Arial Black" w:hAnsi="Arial Black" w:cs="Arial Black"/>
      <w:spacing w:val="-10"/>
      <w:sz w:val="16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 w:cs="Arial"/>
    </w:rPr>
  </w:style>
  <w:style w:type="paragraph" w:styleId="BodyText2">
    <w:name w:val="Body Text 2"/>
    <w:basedOn w:val="Normal"/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ListBullet">
    <w:name w:val="List Bullet"/>
    <w:basedOn w:val="Normal"/>
  </w:style>
  <w:style w:type="table" w:styleId="TableGrid">
    <w:name w:val="Table Grid"/>
    <w:basedOn w:val="TableNormal"/>
    <w:uiPriority w:val="39"/>
    <w:rsid w:val="0017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130A3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F82E1E"/>
    <w:rPr>
      <w:color w:val="96607D"/>
      <w:u w:val="single"/>
    </w:rPr>
  </w:style>
  <w:style w:type="paragraph" w:styleId="ListParagraph">
    <w:name w:val="List Paragraph"/>
    <w:basedOn w:val="Normal"/>
    <w:uiPriority w:val="34"/>
    <w:qFormat/>
    <w:rsid w:val="005F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6828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7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8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809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845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9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682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60741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0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ul-carrick.com/professiona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carrick.paul.jeffrey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uljcarric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/>
  <LinksUpToDate>false</LinksUpToDate>
  <CharactersWithSpaces>5714</CharactersWithSpaces>
  <SharedDoc>false</SharedDoc>
  <HLinks>
    <vt:vector size="18" baseType="variant">
      <vt:variant>
        <vt:i4>1441873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https://www.linkedin.com/in/pauljcarrick</vt:lpwstr>
      </vt:variant>
      <vt:variant>
        <vt:lpwstr/>
      </vt:variant>
      <vt:variant>
        <vt:i4>65625</vt:i4>
      </vt:variant>
      <vt:variant>
        <vt:i4>3</vt:i4>
      </vt:variant>
      <vt:variant>
        <vt:i4>0</vt:i4>
      </vt:variant>
      <vt:variant>
        <vt:i4>5</vt:i4>
      </vt:variant>
      <vt:variant>
        <vt:lpwstr>https://paul-carrick.com/</vt:lpwstr>
      </vt:variant>
      <vt:variant>
        <vt:lpwstr/>
      </vt:variant>
      <vt:variant>
        <vt:i4>3735575</vt:i4>
      </vt:variant>
      <vt:variant>
        <vt:i4>0</vt:i4>
      </vt:variant>
      <vt:variant>
        <vt:i4>0</vt:i4>
      </vt:variant>
      <vt:variant>
        <vt:i4>5</vt:i4>
      </vt:variant>
      <vt:variant>
        <vt:lpwstr>mailto:carrick.paul.jeffrey@gmail.com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subject/>
  <dc:creator>SteveG@SpectraLux.com</dc:creator>
  <cp:keywords/>
  <dc:description/>
  <cp:lastModifiedBy>Paul Carrick</cp:lastModifiedBy>
  <cp:revision>4</cp:revision>
  <cp:lastPrinted>1995-11-22T01:41:00Z</cp:lastPrinted>
  <dcterms:created xsi:type="dcterms:W3CDTF">2024-11-02T20:12:00Z</dcterms:created>
  <dcterms:modified xsi:type="dcterms:W3CDTF">2024-11-02T20:14:00Z</dcterms:modified>
</cp:coreProperties>
</file>